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9E0" w:rsidRDefault="001909E0" w:rsidP="001909E0">
      <w:pPr>
        <w:pStyle w:val="Heading1"/>
      </w:pPr>
      <w:r>
        <w:t>Feeds API Section - Version 2009-01-01</w:t>
      </w:r>
    </w:p>
    <w:p w:rsidR="001909E0" w:rsidRDefault="001909E0" w:rsidP="001909E0">
      <w:pPr>
        <w:pStyle w:val="NormalWeb"/>
      </w:pPr>
      <w:r>
        <w:t xml:space="preserve">Amazon MWS supports the management of seller listings for items to be sold on Amazon. Listings can be added, deleted, or modified with Amazon MWS. A variety of specialized feed formats are supported to meet a wide range of seller needs. For example, new products can be added to the Amazon catalog by using MWS supported feeds to define new product detail pages on Amazon. High volume changes such as product price and quantity updates can be updated using a simplified price and quantity feed that minimizes the data </w:t>
      </w:r>
      <w:proofErr w:type="gramStart"/>
      <w:r>
        <w:t>that sellers</w:t>
      </w:r>
      <w:proofErr w:type="gramEnd"/>
      <w:r>
        <w:t xml:space="preserve"> must provide.</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Feeds API section contains the following operations: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817"/>
        <w:gridCol w:w="4790"/>
        <w:gridCol w:w="1623"/>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8" w:tooltip="Uploads a feed for processing by Amazon MWS." w:history="1">
              <w:proofErr w:type="spellStart"/>
              <w:r w:rsidRPr="001909E0">
                <w:rPr>
                  <w:rFonts w:ascii="Times New Roman" w:eastAsia="Times New Roman" w:hAnsi="Times New Roman" w:cs="Times New Roman"/>
                  <w:color w:val="0000FF"/>
                  <w:sz w:val="24"/>
                  <w:szCs w:val="24"/>
                  <w:u w:val="single"/>
                </w:rPr>
                <w:t>SubmitFeed</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Uploads a feed for processing by Amazon MWS.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9" w:tooltip="Returns a list of all feed submissions submitted in the previous 90 days." w:history="1">
              <w:proofErr w:type="spellStart"/>
              <w:r w:rsidRPr="001909E0">
                <w:rPr>
                  <w:rFonts w:ascii="Times New Roman" w:eastAsia="Times New Roman" w:hAnsi="Times New Roman" w:cs="Times New Roman"/>
                  <w:color w:val="0000FF"/>
                  <w:sz w:val="24"/>
                  <w:szCs w:val="24"/>
                  <w:u w:val="single"/>
                </w:rPr>
                <w:t>GetFeedSubmissionList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all feed submissions submitted in the previous 90 days.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0" w:tooltip="Returns a list of feed submissions using the NextToken parameter." w:history="1">
              <w:proofErr w:type="spellStart"/>
              <w:r w:rsidRPr="001909E0">
                <w:rPr>
                  <w:rFonts w:ascii="Times New Roman" w:eastAsia="Times New Roman" w:hAnsi="Times New Roman" w:cs="Times New Roman"/>
                  <w:color w:val="0000FF"/>
                  <w:sz w:val="24"/>
                  <w:szCs w:val="24"/>
                  <w:u w:val="single"/>
                </w:rPr>
                <w:t>GetFeedSubmissionListByNextToken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feed submissions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1" w:tooltip="Returns a count of the feeds submitted in the previous 90 days." w:history="1">
              <w:proofErr w:type="spellStart"/>
              <w:r w:rsidRPr="001909E0">
                <w:rPr>
                  <w:rFonts w:ascii="Times New Roman" w:eastAsia="Times New Roman" w:hAnsi="Times New Roman" w:cs="Times New Roman"/>
                  <w:color w:val="0000FF"/>
                  <w:sz w:val="24"/>
                  <w:szCs w:val="24"/>
                  <w:u w:val="single"/>
                </w:rPr>
                <w:t>GetFeedSubmissionCount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count of the feeds submitted in the previous 90 days.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2" w:tooltip="Cancels one or more feed submissions and returns a count of the feed submissions that were canceled." w:history="1">
              <w:proofErr w:type="spellStart"/>
              <w:r w:rsidRPr="001909E0">
                <w:rPr>
                  <w:rFonts w:ascii="Times New Roman" w:eastAsia="Times New Roman" w:hAnsi="Times New Roman" w:cs="Times New Roman"/>
                  <w:color w:val="0000FF"/>
                  <w:sz w:val="24"/>
                  <w:szCs w:val="24"/>
                  <w:u w:val="single"/>
                </w:rPr>
                <w:t>CancelFeedSubmissions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Cancels one or more feed submissions and returns a count of the feed submissions that were canceled.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3" w:tooltip="Returns the feed processing report and the Content-MD5 header." w:history="1">
              <w:proofErr w:type="spellStart"/>
              <w:r w:rsidRPr="001909E0">
                <w:rPr>
                  <w:rFonts w:ascii="Times New Roman" w:eastAsia="Times New Roman" w:hAnsi="Times New Roman" w:cs="Times New Roman"/>
                  <w:color w:val="0000FF"/>
                  <w:sz w:val="24"/>
                  <w:szCs w:val="24"/>
                  <w:u w:val="single"/>
                </w:rPr>
                <w:t>GetFeedSubmissionResult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feed processing report and the Content-MD5 header.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bl>
    <w:p w:rsidR="001909E0" w:rsidRDefault="001909E0" w:rsidP="001909E0">
      <w:pPr>
        <w:pStyle w:val="Heading1"/>
      </w:pPr>
      <w:r>
        <w:t>Reports API Section - Version 2009-01-01</w:t>
      </w:r>
    </w:p>
    <w:p w:rsidR="001909E0" w:rsidRDefault="001909E0" w:rsidP="001909E0">
      <w:pPr>
        <w:pStyle w:val="NormalWeb"/>
      </w:pPr>
      <w:r>
        <w:t>Amazon MWS supports the management of seller orders for items sold on Amazon. Orders received can be downloaded and acknowledged using Amazon MWS. A variety of order report formats and actions are supported to meet specific seller needs. For example, order reports can be set up for automatic generation following a schedule that's optimized to match seller workflow.</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Reports API section contains the following operations: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763"/>
        <w:gridCol w:w="4965"/>
        <w:gridCol w:w="1502"/>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4" w:tooltip="Creates a report request and submits the request to Amazon MWS." w:history="1">
              <w:proofErr w:type="spellStart"/>
              <w:r w:rsidRPr="001909E0">
                <w:rPr>
                  <w:rFonts w:ascii="Times New Roman" w:eastAsia="Times New Roman" w:hAnsi="Times New Roman" w:cs="Times New Roman"/>
                  <w:color w:val="0000FF"/>
                  <w:sz w:val="24"/>
                  <w:szCs w:val="24"/>
                  <w:u w:val="single"/>
                </w:rPr>
                <w:t>RequestReport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Creates a report request and submits the request to Amazon MWS.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5" w:tooltip="Returns a list of report requests that you can use to get the ReportRequestId for a report." w:history="1">
              <w:proofErr w:type="spellStart"/>
              <w:r w:rsidRPr="001909E0">
                <w:rPr>
                  <w:rFonts w:ascii="Times New Roman" w:eastAsia="Times New Roman" w:hAnsi="Times New Roman" w:cs="Times New Roman"/>
                  <w:color w:val="0000FF"/>
                  <w:sz w:val="24"/>
                  <w:szCs w:val="24"/>
                  <w:u w:val="single"/>
                </w:rPr>
                <w:t>GetReportRequestList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report requests that you can use to get the </w:t>
            </w:r>
            <w:proofErr w:type="spellStart"/>
            <w:r w:rsidRPr="001909E0">
              <w:rPr>
                <w:rFonts w:ascii="Times New Roman" w:eastAsia="Times New Roman" w:hAnsi="Times New Roman" w:cs="Times New Roman"/>
                <w:sz w:val="24"/>
                <w:szCs w:val="24"/>
              </w:rPr>
              <w:t>ReportRequestId</w:t>
            </w:r>
            <w:proofErr w:type="spellEnd"/>
            <w:r w:rsidRPr="001909E0">
              <w:rPr>
                <w:rFonts w:ascii="Times New Roman" w:eastAsia="Times New Roman" w:hAnsi="Times New Roman" w:cs="Times New Roman"/>
                <w:sz w:val="24"/>
                <w:szCs w:val="24"/>
              </w:rPr>
              <w:t xml:space="preserve"> for a report.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6" w:tooltip="Returns a list of report requests using the NextToken, which was supplied by a previous request to either GetReportRequestListByNextToken or GetReportRequestList, where the value of HasNext was true in that previous request." w:history="1">
              <w:proofErr w:type="spellStart"/>
              <w:r w:rsidRPr="001909E0">
                <w:rPr>
                  <w:rFonts w:ascii="Times New Roman" w:eastAsia="Times New Roman" w:hAnsi="Times New Roman" w:cs="Times New Roman"/>
                  <w:color w:val="0000FF"/>
                  <w:sz w:val="24"/>
                  <w:szCs w:val="24"/>
                  <w:u w:val="single"/>
                </w:rPr>
                <w:t>GetReportRequestListByNextToken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report requests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which was supplied by a previous request to either </w:t>
            </w:r>
            <w:proofErr w:type="spellStart"/>
            <w:r w:rsidRPr="001909E0">
              <w:rPr>
                <w:rFonts w:ascii="Times New Roman" w:eastAsia="Times New Roman" w:hAnsi="Times New Roman" w:cs="Times New Roman"/>
                <w:sz w:val="24"/>
                <w:szCs w:val="24"/>
              </w:rPr>
              <w:t>GetReportRequestListByNextToken</w:t>
            </w:r>
            <w:proofErr w:type="spellEnd"/>
            <w:r w:rsidRPr="001909E0">
              <w:rPr>
                <w:rFonts w:ascii="Times New Roman" w:eastAsia="Times New Roman" w:hAnsi="Times New Roman" w:cs="Times New Roman"/>
                <w:sz w:val="24"/>
                <w:szCs w:val="24"/>
              </w:rPr>
              <w:t xml:space="preserve"> or </w:t>
            </w:r>
            <w:proofErr w:type="spellStart"/>
            <w:r w:rsidRPr="001909E0">
              <w:rPr>
                <w:rFonts w:ascii="Times New Roman" w:eastAsia="Times New Roman" w:hAnsi="Times New Roman" w:cs="Times New Roman"/>
                <w:sz w:val="24"/>
                <w:szCs w:val="24"/>
              </w:rPr>
              <w:t>GetReportRequestList</w:t>
            </w:r>
            <w:proofErr w:type="spellEnd"/>
            <w:r w:rsidRPr="001909E0">
              <w:rPr>
                <w:rFonts w:ascii="Times New Roman" w:eastAsia="Times New Roman" w:hAnsi="Times New Roman" w:cs="Times New Roman"/>
                <w:sz w:val="24"/>
                <w:szCs w:val="24"/>
              </w:rPr>
              <w:t xml:space="preserve">, where the value of </w:t>
            </w:r>
            <w:proofErr w:type="spellStart"/>
            <w:r w:rsidRPr="001909E0">
              <w:rPr>
                <w:rFonts w:ascii="Times New Roman" w:eastAsia="Times New Roman" w:hAnsi="Times New Roman" w:cs="Times New Roman"/>
                <w:sz w:val="24"/>
                <w:szCs w:val="24"/>
              </w:rPr>
              <w:t>HasNext</w:t>
            </w:r>
            <w:proofErr w:type="spellEnd"/>
            <w:r w:rsidRPr="001909E0">
              <w:rPr>
                <w:rFonts w:ascii="Times New Roman" w:eastAsia="Times New Roman" w:hAnsi="Times New Roman" w:cs="Times New Roman"/>
                <w:sz w:val="24"/>
                <w:szCs w:val="24"/>
              </w:rPr>
              <w:t xml:space="preserve"> was </w:t>
            </w:r>
            <w:r w:rsidRPr="001909E0">
              <w:rPr>
                <w:rFonts w:ascii="Times New Roman" w:eastAsia="Times New Roman" w:hAnsi="Times New Roman" w:cs="Times New Roman"/>
                <w:i/>
                <w:iCs/>
                <w:sz w:val="24"/>
                <w:szCs w:val="24"/>
              </w:rPr>
              <w:t>true</w:t>
            </w:r>
            <w:r w:rsidRPr="001909E0">
              <w:rPr>
                <w:rFonts w:ascii="Times New Roman" w:eastAsia="Times New Roman" w:hAnsi="Times New Roman" w:cs="Times New Roman"/>
                <w:sz w:val="24"/>
                <w:szCs w:val="24"/>
              </w:rPr>
              <w:t xml:space="preserve"> in that previous request.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7" w:tooltip="Returns a count of report requests that have been submitted to Amazon MWS for processing." w:history="1">
              <w:proofErr w:type="spellStart"/>
              <w:r w:rsidRPr="001909E0">
                <w:rPr>
                  <w:rFonts w:ascii="Times New Roman" w:eastAsia="Times New Roman" w:hAnsi="Times New Roman" w:cs="Times New Roman"/>
                  <w:color w:val="0000FF"/>
                  <w:sz w:val="24"/>
                  <w:szCs w:val="24"/>
                  <w:u w:val="single"/>
                </w:rPr>
                <w:t>GetReportRequestCount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count of report requests that have been submitted to Amazon MWS for processing.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8" w:tooltip="Cancels one or more report requests." w:history="1">
              <w:proofErr w:type="spellStart"/>
              <w:r w:rsidRPr="001909E0">
                <w:rPr>
                  <w:rFonts w:ascii="Times New Roman" w:eastAsia="Times New Roman" w:hAnsi="Times New Roman" w:cs="Times New Roman"/>
                  <w:color w:val="0000FF"/>
                  <w:sz w:val="24"/>
                  <w:szCs w:val="24"/>
                  <w:u w:val="single"/>
                </w:rPr>
                <w:t>CancelReportRequests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Cancels one or more report requests.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19" w:tooltip="Returns a list of reports that were created in the previous 90 days." w:history="1">
              <w:proofErr w:type="spellStart"/>
              <w:r w:rsidRPr="001909E0">
                <w:rPr>
                  <w:rFonts w:ascii="Times New Roman" w:eastAsia="Times New Roman" w:hAnsi="Times New Roman" w:cs="Times New Roman"/>
                  <w:color w:val="0000FF"/>
                  <w:sz w:val="24"/>
                  <w:szCs w:val="24"/>
                  <w:u w:val="single"/>
                </w:rPr>
                <w:t>GetReportList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reports that were created in the previous 90 days.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0" w:tooltip="Returns a list of reports using the NextToken, which was supplied by a previous request to either GetReportListByNextToken or GetReportList, where the value of HasNext was true in the previous call." w:history="1">
              <w:proofErr w:type="spellStart"/>
              <w:r w:rsidRPr="001909E0">
                <w:rPr>
                  <w:rFonts w:ascii="Times New Roman" w:eastAsia="Times New Roman" w:hAnsi="Times New Roman" w:cs="Times New Roman"/>
                  <w:color w:val="0000FF"/>
                  <w:sz w:val="24"/>
                  <w:szCs w:val="24"/>
                  <w:u w:val="single"/>
                </w:rPr>
                <w:t>GetReportListByNextToken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reports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which was supplied by a previous request to either </w:t>
            </w:r>
            <w:proofErr w:type="spellStart"/>
            <w:r w:rsidRPr="001909E0">
              <w:rPr>
                <w:rFonts w:ascii="Times New Roman" w:eastAsia="Times New Roman" w:hAnsi="Times New Roman" w:cs="Times New Roman"/>
                <w:sz w:val="24"/>
                <w:szCs w:val="24"/>
              </w:rPr>
              <w:t>GetReportListByNextToken</w:t>
            </w:r>
            <w:proofErr w:type="spellEnd"/>
            <w:r w:rsidRPr="001909E0">
              <w:rPr>
                <w:rFonts w:ascii="Times New Roman" w:eastAsia="Times New Roman" w:hAnsi="Times New Roman" w:cs="Times New Roman"/>
                <w:sz w:val="24"/>
                <w:szCs w:val="24"/>
              </w:rPr>
              <w:t xml:space="preserve"> or </w:t>
            </w:r>
            <w:proofErr w:type="spellStart"/>
            <w:r w:rsidRPr="001909E0">
              <w:rPr>
                <w:rFonts w:ascii="Times New Roman" w:eastAsia="Times New Roman" w:hAnsi="Times New Roman" w:cs="Times New Roman"/>
                <w:sz w:val="24"/>
                <w:szCs w:val="24"/>
              </w:rPr>
              <w:t>GetReportList</w:t>
            </w:r>
            <w:proofErr w:type="spellEnd"/>
            <w:r w:rsidRPr="001909E0">
              <w:rPr>
                <w:rFonts w:ascii="Times New Roman" w:eastAsia="Times New Roman" w:hAnsi="Times New Roman" w:cs="Times New Roman"/>
                <w:sz w:val="24"/>
                <w:szCs w:val="24"/>
              </w:rPr>
              <w:t xml:space="preserve">, where the value of </w:t>
            </w:r>
            <w:proofErr w:type="spellStart"/>
            <w:r w:rsidRPr="001909E0">
              <w:rPr>
                <w:rFonts w:ascii="Times New Roman" w:eastAsia="Times New Roman" w:hAnsi="Times New Roman" w:cs="Times New Roman"/>
                <w:sz w:val="24"/>
                <w:szCs w:val="24"/>
              </w:rPr>
              <w:t>HasNext</w:t>
            </w:r>
            <w:proofErr w:type="spellEnd"/>
            <w:r w:rsidRPr="001909E0">
              <w:rPr>
                <w:rFonts w:ascii="Times New Roman" w:eastAsia="Times New Roman" w:hAnsi="Times New Roman" w:cs="Times New Roman"/>
                <w:sz w:val="24"/>
                <w:szCs w:val="24"/>
              </w:rPr>
              <w:t xml:space="preserve"> was </w:t>
            </w:r>
            <w:r w:rsidRPr="001909E0">
              <w:rPr>
                <w:rFonts w:ascii="Times New Roman" w:eastAsia="Times New Roman" w:hAnsi="Times New Roman" w:cs="Times New Roman"/>
                <w:i/>
                <w:iCs/>
                <w:sz w:val="24"/>
                <w:szCs w:val="24"/>
              </w:rPr>
              <w:t>true</w:t>
            </w:r>
            <w:r w:rsidRPr="001909E0">
              <w:rPr>
                <w:rFonts w:ascii="Times New Roman" w:eastAsia="Times New Roman" w:hAnsi="Times New Roman" w:cs="Times New Roman"/>
                <w:sz w:val="24"/>
                <w:szCs w:val="24"/>
              </w:rPr>
              <w:t xml:space="preserve"> in the previous call.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1" w:tooltip="Returns a count of the reports, created in the previous 90 days, with a status of _DONE_ and that are available for download." w:history="1">
              <w:proofErr w:type="spellStart"/>
              <w:r w:rsidRPr="001909E0">
                <w:rPr>
                  <w:rFonts w:ascii="Times New Roman" w:eastAsia="Times New Roman" w:hAnsi="Times New Roman" w:cs="Times New Roman"/>
                  <w:color w:val="0000FF"/>
                  <w:sz w:val="24"/>
                  <w:szCs w:val="24"/>
                  <w:u w:val="single"/>
                </w:rPr>
                <w:t>GetReportCount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count of the reports, created in the previous 90 days, with a status of </w:t>
            </w:r>
            <w:r w:rsidRPr="001909E0">
              <w:rPr>
                <w:rFonts w:ascii="Times New Roman" w:eastAsia="Times New Roman" w:hAnsi="Times New Roman" w:cs="Times New Roman"/>
                <w:i/>
                <w:iCs/>
                <w:sz w:val="24"/>
                <w:szCs w:val="24"/>
              </w:rPr>
              <w:t>_DONE_</w:t>
            </w:r>
            <w:r w:rsidRPr="001909E0">
              <w:rPr>
                <w:rFonts w:ascii="Times New Roman" w:eastAsia="Times New Roman" w:hAnsi="Times New Roman" w:cs="Times New Roman"/>
                <w:sz w:val="24"/>
                <w:szCs w:val="24"/>
              </w:rPr>
              <w:t xml:space="preserve"> and that are available for download.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2" w:tooltip="Returns the contents of a report and the Content-MD5 header for the returned report body." w:history="1">
              <w:proofErr w:type="spellStart"/>
              <w:r w:rsidRPr="001909E0">
                <w:rPr>
                  <w:rFonts w:ascii="Times New Roman" w:eastAsia="Times New Roman" w:hAnsi="Times New Roman" w:cs="Times New Roman"/>
                  <w:color w:val="0000FF"/>
                  <w:sz w:val="24"/>
                  <w:szCs w:val="24"/>
                  <w:u w:val="single"/>
                </w:rPr>
                <w:t>GetReport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contents of a report and the Content-MD5 header for the returned report body.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3" w:tooltip="Creates, updates, or deletes a report request schedule for a specified report type." w:history="1">
              <w:proofErr w:type="spellStart"/>
              <w:r w:rsidRPr="001909E0">
                <w:rPr>
                  <w:rFonts w:ascii="Times New Roman" w:eastAsia="Times New Roman" w:hAnsi="Times New Roman" w:cs="Times New Roman"/>
                  <w:color w:val="0000FF"/>
                  <w:sz w:val="24"/>
                  <w:szCs w:val="24"/>
                  <w:u w:val="single"/>
                </w:rPr>
                <w:t>ManageReportSchedule</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Creates, updates, or deletes a report request schedule for a specified report type.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4" w:tooltip="Returns a list of order report requests that are scheduled to be submitted to Amazon MWS for processing." w:history="1">
              <w:proofErr w:type="spellStart"/>
              <w:r w:rsidRPr="001909E0">
                <w:rPr>
                  <w:rFonts w:ascii="Times New Roman" w:eastAsia="Times New Roman" w:hAnsi="Times New Roman" w:cs="Times New Roman"/>
                  <w:color w:val="0000FF"/>
                  <w:sz w:val="24"/>
                  <w:szCs w:val="24"/>
                  <w:u w:val="single"/>
                </w:rPr>
                <w:t>GetReportScheduleList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order report requests that are scheduled to be submitted to Amazon MWS for processing.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5" w:tooltip="Currently this operation can never be called because the GetReportScheduleList operation cannot return more than 100 results. It is included for future compatibility." w:history="1">
              <w:proofErr w:type="spellStart"/>
              <w:r w:rsidRPr="001909E0">
                <w:rPr>
                  <w:rFonts w:ascii="Times New Roman" w:eastAsia="Times New Roman" w:hAnsi="Times New Roman" w:cs="Times New Roman"/>
                  <w:color w:val="0000FF"/>
                  <w:sz w:val="24"/>
                  <w:szCs w:val="24"/>
                  <w:u w:val="single"/>
                </w:rPr>
                <w:t>GetReportScheduleListByNextToken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Currently this operation can never be called because the </w:t>
            </w:r>
            <w:proofErr w:type="spellStart"/>
            <w:r w:rsidRPr="001909E0">
              <w:rPr>
                <w:rFonts w:ascii="Times New Roman" w:eastAsia="Times New Roman" w:hAnsi="Times New Roman" w:cs="Times New Roman"/>
                <w:sz w:val="24"/>
                <w:szCs w:val="24"/>
              </w:rPr>
              <w:t>GetReportScheduleList</w:t>
            </w:r>
            <w:proofErr w:type="spellEnd"/>
            <w:r w:rsidRPr="001909E0">
              <w:rPr>
                <w:rFonts w:ascii="Times New Roman" w:eastAsia="Times New Roman" w:hAnsi="Times New Roman" w:cs="Times New Roman"/>
                <w:sz w:val="24"/>
                <w:szCs w:val="24"/>
              </w:rPr>
              <w:t xml:space="preserve"> operation cannot return more than 100 results. It is included for future compatibility.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6" w:tooltip="Returns a count of order report requests that are scheduled to be submitted to Amazon MWS." w:history="1">
              <w:proofErr w:type="spellStart"/>
              <w:r w:rsidRPr="001909E0">
                <w:rPr>
                  <w:rFonts w:ascii="Times New Roman" w:eastAsia="Times New Roman" w:hAnsi="Times New Roman" w:cs="Times New Roman"/>
                  <w:color w:val="0000FF"/>
                  <w:sz w:val="24"/>
                  <w:szCs w:val="24"/>
                  <w:u w:val="single"/>
                </w:rPr>
                <w:t>GetReportScheduleCount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count of order report requests that are scheduled to be submitted to Amazon MWS.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7" w:tooltip="Updates the acknowledged status of one or more reports." w:history="1">
              <w:proofErr w:type="spellStart"/>
              <w:r w:rsidRPr="001909E0">
                <w:rPr>
                  <w:rFonts w:ascii="Times New Roman" w:eastAsia="Times New Roman" w:hAnsi="Times New Roman" w:cs="Times New Roman"/>
                  <w:color w:val="0000FF"/>
                  <w:sz w:val="24"/>
                  <w:szCs w:val="24"/>
                  <w:u w:val="single"/>
                </w:rPr>
                <w:t>UpdateReportAcknowledgements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Updates the acknowledged status of one or more reports.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bl>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lastRenderedPageBreak/>
        <w:t>The following operations are included in the Finances API section: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043"/>
        <w:gridCol w:w="4531"/>
        <w:gridCol w:w="1656"/>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8" w:tooltip="Returns financial event groups for a given date range." w:history="1">
              <w:proofErr w:type="spellStart"/>
              <w:r w:rsidRPr="001909E0">
                <w:rPr>
                  <w:rFonts w:ascii="Times New Roman" w:eastAsia="Times New Roman" w:hAnsi="Times New Roman" w:cs="Times New Roman"/>
                  <w:color w:val="0000FF"/>
                  <w:sz w:val="24"/>
                  <w:szCs w:val="24"/>
                  <w:u w:val="single"/>
                </w:rPr>
                <w:t>ListFinancialEventGroups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financial event groups for a given date range.</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29" w:tooltip="Returns the next page of financial event groups using the NextToken parameter." w:history="1">
              <w:proofErr w:type="spellStart"/>
              <w:r w:rsidRPr="001909E0">
                <w:rPr>
                  <w:rFonts w:ascii="Times New Roman" w:eastAsia="Times New Roman" w:hAnsi="Times New Roman" w:cs="Times New Roman"/>
                  <w:color w:val="0000FF"/>
                  <w:sz w:val="24"/>
                  <w:szCs w:val="24"/>
                  <w:u w:val="single"/>
                </w:rPr>
                <w:t>ListFinancialEventGroupsByNextToken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financial event groups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0" w:tooltip="Returns financial events for a given order, financial event group, or date range." w:history="1">
              <w:proofErr w:type="spellStart"/>
              <w:r w:rsidRPr="001909E0">
                <w:rPr>
                  <w:rFonts w:ascii="Times New Roman" w:eastAsia="Times New Roman" w:hAnsi="Times New Roman" w:cs="Times New Roman"/>
                  <w:color w:val="0000FF"/>
                  <w:sz w:val="24"/>
                  <w:szCs w:val="24"/>
                  <w:u w:val="single"/>
                </w:rPr>
                <w:t>ListFinancialEvents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financial events for a given order, financial event group, or date range.</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1" w:tooltip="Returns the next page of financial events using the NextToken parameter." w:history="1">
              <w:proofErr w:type="spellStart"/>
              <w:r w:rsidRPr="001909E0">
                <w:rPr>
                  <w:rFonts w:ascii="Times New Roman" w:eastAsia="Times New Roman" w:hAnsi="Times New Roman" w:cs="Times New Roman"/>
                  <w:color w:val="0000FF"/>
                  <w:sz w:val="24"/>
                  <w:szCs w:val="24"/>
                  <w:u w:val="single"/>
                </w:rPr>
                <w:t>ListFinancialEventsByNextToken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financial events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2" w:tooltip="Returns the operational status of the Finances API section." w:history="1">
              <w:proofErr w:type="spellStart"/>
              <w:r w:rsidRPr="001909E0">
                <w:rPr>
                  <w:rFonts w:ascii="Times New Roman" w:eastAsia="Times New Roman" w:hAnsi="Times New Roman" w:cs="Times New Roman"/>
                  <w:color w:val="0000FF"/>
                  <w:sz w:val="24"/>
                  <w:szCs w:val="24"/>
                  <w:u w:val="single"/>
                </w:rPr>
                <w:t>GetServiceStatus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the operational status of the Finances API section.</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bl>
    <w:p w:rsidR="001909E0" w:rsidRDefault="001909E0" w:rsidP="001909E0">
      <w:pPr>
        <w:pStyle w:val="Heading1"/>
      </w:pPr>
      <w:r>
        <w:t>Finances API Section - Version 2015-05-01</w:t>
      </w:r>
    </w:p>
    <w:p w:rsidR="001909E0" w:rsidRDefault="001909E0" w:rsidP="001909E0">
      <w:pPr>
        <w:pStyle w:val="NormalWeb"/>
      </w:pPr>
      <w:r>
        <w:t>The Finances API section of Amazon Marketplace Web Service enables you to obtain financial information relevant to your business with Amazon. You can obtain financial events for a given order, financial event group, or date range without having to wait until a settlement period closes. You can also obtain financial event groups for a given date range.</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The following operations are included in the Finances API section: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043"/>
        <w:gridCol w:w="4531"/>
        <w:gridCol w:w="1656"/>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3" w:tooltip="Returns financial event groups for a given date range." w:history="1">
              <w:proofErr w:type="spellStart"/>
              <w:r w:rsidRPr="001909E0">
                <w:rPr>
                  <w:rFonts w:ascii="Times New Roman" w:eastAsia="Times New Roman" w:hAnsi="Times New Roman" w:cs="Times New Roman"/>
                  <w:color w:val="0000FF"/>
                  <w:sz w:val="24"/>
                  <w:szCs w:val="24"/>
                  <w:u w:val="single"/>
                </w:rPr>
                <w:t>ListFinancialEventGroups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financial event groups for a given date range.</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4" w:tooltip="Returns the next page of financial event groups using the NextToken parameter." w:history="1">
              <w:proofErr w:type="spellStart"/>
              <w:r w:rsidRPr="001909E0">
                <w:rPr>
                  <w:rFonts w:ascii="Times New Roman" w:eastAsia="Times New Roman" w:hAnsi="Times New Roman" w:cs="Times New Roman"/>
                  <w:color w:val="0000FF"/>
                  <w:sz w:val="24"/>
                  <w:szCs w:val="24"/>
                  <w:u w:val="single"/>
                </w:rPr>
                <w:t>ListFinancialEventGroupsByNextToken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financial event groups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5" w:tooltip="Returns financial events for a given order, financial event group, or date range." w:history="1">
              <w:proofErr w:type="spellStart"/>
              <w:r w:rsidRPr="001909E0">
                <w:rPr>
                  <w:rFonts w:ascii="Times New Roman" w:eastAsia="Times New Roman" w:hAnsi="Times New Roman" w:cs="Times New Roman"/>
                  <w:color w:val="0000FF"/>
                  <w:sz w:val="24"/>
                  <w:szCs w:val="24"/>
                  <w:u w:val="single"/>
                </w:rPr>
                <w:t>ListFinancialEvents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financial events for a given order, financial event group, or date range.</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6" w:tooltip="Returns the next page of financial events using the NextToken parameter." w:history="1">
              <w:proofErr w:type="spellStart"/>
              <w:r w:rsidRPr="001909E0">
                <w:rPr>
                  <w:rFonts w:ascii="Times New Roman" w:eastAsia="Times New Roman" w:hAnsi="Times New Roman" w:cs="Times New Roman"/>
                  <w:color w:val="0000FF"/>
                  <w:sz w:val="24"/>
                  <w:szCs w:val="24"/>
                  <w:u w:val="single"/>
                </w:rPr>
                <w:t>ListFinancialEventsByNextToken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financial events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7" w:tooltip="Returns the operational status of the Finances API section." w:history="1">
              <w:proofErr w:type="spellStart"/>
              <w:r w:rsidRPr="001909E0">
                <w:rPr>
                  <w:rFonts w:ascii="Times New Roman" w:eastAsia="Times New Roman" w:hAnsi="Times New Roman" w:cs="Times New Roman"/>
                  <w:color w:val="0000FF"/>
                  <w:sz w:val="24"/>
                  <w:szCs w:val="24"/>
                  <w:u w:val="single"/>
                </w:rPr>
                <w:t>GetServiceStatus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the operational status of the Finances API section.</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bl>
    <w:p w:rsidR="001909E0" w:rsidRDefault="001909E0" w:rsidP="001909E0">
      <w:pPr>
        <w:pStyle w:val="Heading1"/>
      </w:pPr>
      <w:r>
        <w:lastRenderedPageBreak/>
        <w:t>Fulfillment Inbound Shipment API Section - Version 2010-10-01</w:t>
      </w:r>
    </w:p>
    <w:p w:rsidR="001909E0" w:rsidRDefault="001909E0" w:rsidP="001909E0">
      <w:pPr>
        <w:pStyle w:val="NormalWeb"/>
      </w:pPr>
      <w:r>
        <w:t xml:space="preserve">The Fulfillment Inbound Shipment API section is designed to help you get your inventory to one of Amazon's fulfillment centers. Once your inventory is in a fulfillment center, you can sell your items on Amazon, or you can sell the products on another site. If you plan to sell only on Amazon, you only need to use the Fulfillment Inbound Shipment API Section; Amazon handles </w:t>
      </w:r>
      <w:proofErr w:type="gramStart"/>
      <w:r>
        <w:t>all the</w:t>
      </w:r>
      <w:proofErr w:type="gramEnd"/>
      <w:r>
        <w:t xml:space="preserve"> outbound fulfillment for you. However, if you plan to sell on channels besides Amazon, you need both the Fulfillment Inbound and Outbound sections.</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following operations are included in the Fulfillment Inbound Shipment API section: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137"/>
        <w:gridCol w:w="4208"/>
        <w:gridCol w:w="1885"/>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8" w:tooltip="Returns inbound guidance for a list of items by Seller SKU." w:history="1">
              <w:proofErr w:type="spellStart"/>
              <w:r w:rsidRPr="001909E0">
                <w:rPr>
                  <w:rFonts w:ascii="Times New Roman" w:eastAsia="Times New Roman" w:hAnsi="Times New Roman" w:cs="Times New Roman"/>
                  <w:color w:val="0000FF"/>
                  <w:sz w:val="24"/>
                  <w:szCs w:val="24"/>
                  <w:u w:val="single"/>
                </w:rPr>
                <w:t>GetInboundGuidanceForSKU</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inbound guidance for a list of items by Seller SKU.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39" w:tooltip="Returns inbound guidance for a list of items by ASIN." w:history="1">
              <w:proofErr w:type="spellStart"/>
              <w:r w:rsidRPr="001909E0">
                <w:rPr>
                  <w:rFonts w:ascii="Times New Roman" w:eastAsia="Times New Roman" w:hAnsi="Times New Roman" w:cs="Times New Roman"/>
                  <w:color w:val="0000FF"/>
                  <w:sz w:val="24"/>
                  <w:szCs w:val="24"/>
                  <w:u w:val="single"/>
                </w:rPr>
                <w:t>GetInboundGuidanceForASIN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inbound guidance for a list of items by ASIN.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0" w:history="1">
              <w:proofErr w:type="spellStart"/>
              <w:r w:rsidRPr="001909E0">
                <w:rPr>
                  <w:rFonts w:ascii="Times New Roman" w:eastAsia="Times New Roman" w:hAnsi="Times New Roman" w:cs="Times New Roman"/>
                  <w:color w:val="0000FF"/>
                  <w:sz w:val="24"/>
                  <w:szCs w:val="24"/>
                  <w:u w:val="single"/>
                </w:rPr>
                <w:t>CreateInboundShipmentPlan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information required to create an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1" w:history="1">
              <w:proofErr w:type="spellStart"/>
              <w:r w:rsidRPr="001909E0">
                <w:rPr>
                  <w:rFonts w:ascii="Times New Roman" w:eastAsia="Times New Roman" w:hAnsi="Times New Roman" w:cs="Times New Roman"/>
                  <w:color w:val="0000FF"/>
                  <w:sz w:val="24"/>
                  <w:szCs w:val="24"/>
                  <w:u w:val="single"/>
                </w:rPr>
                <w:t>CreateInboundShipment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Creates an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2" w:tooltip="Updates an existing inbound shipment." w:history="1">
              <w:proofErr w:type="spellStart"/>
              <w:r w:rsidRPr="001909E0">
                <w:rPr>
                  <w:rFonts w:ascii="Times New Roman" w:eastAsia="Times New Roman" w:hAnsi="Times New Roman" w:cs="Times New Roman"/>
                  <w:color w:val="0000FF"/>
                  <w:sz w:val="24"/>
                  <w:szCs w:val="24"/>
                  <w:u w:val="single"/>
                </w:rPr>
                <w:t>UpdateInboundShipment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Updates an existing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3" w:tooltip="Returns pre-order information, including dates, that a seller needs before confirming a shipment for pre-order. Also indicates if a shipment has already been confirmed for pre-order." w:history="1">
              <w:proofErr w:type="spellStart"/>
              <w:r w:rsidRPr="001909E0">
                <w:rPr>
                  <w:rFonts w:ascii="Times New Roman" w:eastAsia="Times New Roman" w:hAnsi="Times New Roman" w:cs="Times New Roman"/>
                  <w:color w:val="0000FF"/>
                  <w:sz w:val="24"/>
                  <w:szCs w:val="24"/>
                  <w:u w:val="single"/>
                </w:rPr>
                <w:t>GetPreorderInfo</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pre-order information, including </w:t>
            </w:r>
            <w:proofErr w:type="gramStart"/>
            <w:r w:rsidRPr="001909E0">
              <w:rPr>
                <w:rFonts w:ascii="Times New Roman" w:eastAsia="Times New Roman" w:hAnsi="Times New Roman" w:cs="Times New Roman"/>
                <w:sz w:val="24"/>
                <w:szCs w:val="24"/>
              </w:rPr>
              <w:t>dates, that</w:t>
            </w:r>
            <w:proofErr w:type="gramEnd"/>
            <w:r w:rsidRPr="001909E0">
              <w:rPr>
                <w:rFonts w:ascii="Times New Roman" w:eastAsia="Times New Roman" w:hAnsi="Times New Roman" w:cs="Times New Roman"/>
                <w:sz w:val="24"/>
                <w:szCs w:val="24"/>
              </w:rPr>
              <w:t xml:space="preserve"> a seller needs before confirming a shipment for pre-order. Also indicates if a shipment has already been confirmed for pre-order.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US, India, and Japan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4" w:tooltip="Confirms a shipment for pre-order." w:history="1">
              <w:proofErr w:type="spellStart"/>
              <w:r w:rsidRPr="001909E0">
                <w:rPr>
                  <w:rFonts w:ascii="Times New Roman" w:eastAsia="Times New Roman" w:hAnsi="Times New Roman" w:cs="Times New Roman"/>
                  <w:color w:val="0000FF"/>
                  <w:sz w:val="24"/>
                  <w:szCs w:val="24"/>
                  <w:u w:val="single"/>
                </w:rPr>
                <w:t>ConfirmPreorder</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Confirms a shipment for pre-order.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US, India, and Japan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5" w:tooltip="Returns labeling requirements and item preparation instructions to help you prepare items for an inbound shipment." w:history="1">
              <w:proofErr w:type="spellStart"/>
              <w:r w:rsidRPr="001909E0">
                <w:rPr>
                  <w:rFonts w:ascii="Times New Roman" w:eastAsia="Times New Roman" w:hAnsi="Times New Roman" w:cs="Times New Roman"/>
                  <w:color w:val="0000FF"/>
                  <w:sz w:val="24"/>
                  <w:szCs w:val="24"/>
                  <w:u w:val="single"/>
                </w:rPr>
                <w:t>GetPrepInstructionsForSKU</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labeling requirements and item preparation instructions to help you prepare items for an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6" w:tooltip="Returns item preparation instructions to help with item sourcing decisions." w:history="1">
              <w:proofErr w:type="spellStart"/>
              <w:r w:rsidRPr="001909E0">
                <w:rPr>
                  <w:rFonts w:ascii="Times New Roman" w:eastAsia="Times New Roman" w:hAnsi="Times New Roman" w:cs="Times New Roman"/>
                  <w:color w:val="0000FF"/>
                  <w:sz w:val="24"/>
                  <w:szCs w:val="24"/>
                  <w:u w:val="single"/>
                </w:rPr>
                <w:t>GetPrepInstructionsForASIN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item preparation instructions to help with item sourcing decisions.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7" w:history="1">
              <w:proofErr w:type="spellStart"/>
              <w:r w:rsidRPr="001909E0">
                <w:rPr>
                  <w:rFonts w:ascii="Times New Roman" w:eastAsia="Times New Roman" w:hAnsi="Times New Roman" w:cs="Times New Roman"/>
                  <w:color w:val="0000FF"/>
                  <w:sz w:val="24"/>
                  <w:szCs w:val="24"/>
                  <w:u w:val="single"/>
                </w:rPr>
                <w:t>PutTransportContent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Sends transportation information to Amazon about an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8" w:tooltip="Requests an estimate of the shipping cost for an inbound shipment." w:history="1">
              <w:proofErr w:type="spellStart"/>
              <w:r w:rsidRPr="001909E0">
                <w:rPr>
                  <w:rFonts w:ascii="Times New Roman" w:eastAsia="Times New Roman" w:hAnsi="Times New Roman" w:cs="Times New Roman"/>
                  <w:color w:val="0000FF"/>
                  <w:sz w:val="24"/>
                  <w:szCs w:val="24"/>
                  <w:u w:val="single"/>
                </w:rPr>
                <w:t>EstimateTransportRequest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Requests an estimate of the shipping cost for an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49" w:history="1">
              <w:proofErr w:type="spellStart"/>
              <w:r w:rsidRPr="001909E0">
                <w:rPr>
                  <w:rFonts w:ascii="Times New Roman" w:eastAsia="Times New Roman" w:hAnsi="Times New Roman" w:cs="Times New Roman"/>
                  <w:color w:val="0000FF"/>
                  <w:sz w:val="24"/>
                  <w:szCs w:val="24"/>
                  <w:u w:val="single"/>
                </w:rPr>
                <w:t>GetTransportContent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current transportation information about an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0" w:tooltip="Confirms that you accept the Amazon-partnered shipping estimate and you request that the Amazon-partnered carrier ship your inbound shipment." w:history="1">
              <w:proofErr w:type="spellStart"/>
              <w:r w:rsidRPr="001909E0">
                <w:rPr>
                  <w:rFonts w:ascii="Times New Roman" w:eastAsia="Times New Roman" w:hAnsi="Times New Roman" w:cs="Times New Roman"/>
                  <w:color w:val="0000FF"/>
                  <w:sz w:val="24"/>
                  <w:szCs w:val="24"/>
                  <w:u w:val="single"/>
                </w:rPr>
                <w:t>ConfirmTransportRequest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Confirms that you accept the Amazon-partnered shipping estimate and you request that the Amazon-partnered carrier ship your inbound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1" w:tooltip="Voids a previously-confirmed request to ship your inbound shipment using an Amazon-partnered carrier." w:history="1">
              <w:proofErr w:type="spellStart"/>
              <w:r w:rsidRPr="001909E0">
                <w:rPr>
                  <w:rFonts w:ascii="Times New Roman" w:eastAsia="Times New Roman" w:hAnsi="Times New Roman" w:cs="Times New Roman"/>
                  <w:color w:val="0000FF"/>
                  <w:sz w:val="24"/>
                  <w:szCs w:val="24"/>
                  <w:u w:val="single"/>
                </w:rPr>
                <w:t>VoidTransportRequest</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Voids a previously-confirmed request to ship your inbound shipment using an Amazon-partnered carrier.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2" w:history="1">
              <w:proofErr w:type="spellStart"/>
              <w:r w:rsidRPr="001909E0">
                <w:rPr>
                  <w:rFonts w:ascii="Times New Roman" w:eastAsia="Times New Roman" w:hAnsi="Times New Roman" w:cs="Times New Roman"/>
                  <w:color w:val="0000FF"/>
                  <w:sz w:val="24"/>
                  <w:szCs w:val="24"/>
                  <w:u w:val="single"/>
                </w:rPr>
                <w:t>GetPackageLabels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package labels.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3" w:history="1">
              <w:proofErr w:type="spellStart"/>
              <w:r w:rsidRPr="001909E0">
                <w:rPr>
                  <w:rFonts w:ascii="Times New Roman" w:eastAsia="Times New Roman" w:hAnsi="Times New Roman" w:cs="Times New Roman"/>
                  <w:color w:val="0000FF"/>
                  <w:sz w:val="24"/>
                  <w:szCs w:val="24"/>
                  <w:u w:val="single"/>
                </w:rPr>
                <w:t>GetUniquePackageLabels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unique package labels for faster and more accurate shipment processing at the Amazon fulfillment center.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4" w:history="1">
              <w:proofErr w:type="spellStart"/>
              <w:r w:rsidRPr="001909E0">
                <w:rPr>
                  <w:rFonts w:ascii="Times New Roman" w:eastAsia="Times New Roman" w:hAnsi="Times New Roman" w:cs="Times New Roman"/>
                  <w:color w:val="0000FF"/>
                  <w:sz w:val="24"/>
                  <w:szCs w:val="24"/>
                  <w:u w:val="single"/>
                </w:rPr>
                <w:t>GetPalletLabels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pallet labels.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5" w:history="1">
              <w:proofErr w:type="spellStart"/>
              <w:r w:rsidRPr="001909E0">
                <w:rPr>
                  <w:rFonts w:ascii="Times New Roman" w:eastAsia="Times New Roman" w:hAnsi="Times New Roman" w:cs="Times New Roman"/>
                  <w:color w:val="0000FF"/>
                  <w:sz w:val="24"/>
                  <w:szCs w:val="24"/>
                  <w:u w:val="single"/>
                </w:rPr>
                <w:t>GetBillOfLading</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bill of lading for a Less Than Truckload/Full Truckload (LTL/FTL) shipment.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6" w:tooltip="Returns a list of inbound shipments based on criteria that you specify." w:history="1">
              <w:proofErr w:type="spellStart"/>
              <w:r w:rsidRPr="001909E0">
                <w:rPr>
                  <w:rFonts w:ascii="Times New Roman" w:eastAsia="Times New Roman" w:hAnsi="Times New Roman" w:cs="Times New Roman"/>
                  <w:color w:val="0000FF"/>
                  <w:sz w:val="24"/>
                  <w:szCs w:val="24"/>
                  <w:u w:val="single"/>
                </w:rPr>
                <w:t>ListInboundShipments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inbound shipments based on criteria that you specify.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7" w:tooltip="Returns the next page of inbound shipments using the NextToken parameter." w:history="1">
              <w:proofErr w:type="spellStart"/>
              <w:r w:rsidRPr="001909E0">
                <w:rPr>
                  <w:rFonts w:ascii="Times New Roman" w:eastAsia="Times New Roman" w:hAnsi="Times New Roman" w:cs="Times New Roman"/>
                  <w:color w:val="0000FF"/>
                  <w:sz w:val="24"/>
                  <w:szCs w:val="24"/>
                  <w:u w:val="single"/>
                </w:rPr>
                <w:t>ListInboundShipmentsByNextToken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inbound shipments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8" w:tooltip="Returns a list of items in a specified inbound shipment, or a list of items that were updated within a specified time frame." w:history="1">
              <w:proofErr w:type="spellStart"/>
              <w:r w:rsidRPr="001909E0">
                <w:rPr>
                  <w:rFonts w:ascii="Times New Roman" w:eastAsia="Times New Roman" w:hAnsi="Times New Roman" w:cs="Times New Roman"/>
                  <w:color w:val="0000FF"/>
                  <w:sz w:val="24"/>
                  <w:szCs w:val="24"/>
                  <w:u w:val="single"/>
                </w:rPr>
                <w:t>ListInboundShipmentItems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items in a specified inbound shipment, or a list of items that were updated within a specified time frame.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59" w:tooltip="Returns the next page of inbound shipment items using the NextToken parameter." w:history="1">
              <w:proofErr w:type="spellStart"/>
              <w:r w:rsidRPr="001909E0">
                <w:rPr>
                  <w:rFonts w:ascii="Times New Roman" w:eastAsia="Times New Roman" w:hAnsi="Times New Roman" w:cs="Times New Roman"/>
                  <w:color w:val="0000FF"/>
                  <w:sz w:val="24"/>
                  <w:szCs w:val="24"/>
                  <w:u w:val="single"/>
                </w:rPr>
                <w:t>ListInboundShipmentItemsByNextToken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inbound shipment items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0" w:tooltip="Returns the operational status of the Fulfillment Inbound Shipment API section." w:history="1">
              <w:proofErr w:type="spellStart"/>
              <w:r w:rsidRPr="001909E0">
                <w:rPr>
                  <w:rFonts w:ascii="Times New Roman" w:eastAsia="Times New Roman" w:hAnsi="Times New Roman" w:cs="Times New Roman"/>
                  <w:color w:val="0000FF"/>
                  <w:sz w:val="24"/>
                  <w:szCs w:val="24"/>
                  <w:u w:val="single"/>
                </w:rPr>
                <w:t>GetServiceStatus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operational status of the Fulfillment Inbound Shipment API section.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All marketplaces. </w:t>
            </w:r>
          </w:p>
        </w:tc>
      </w:tr>
    </w:tbl>
    <w:p w:rsidR="001909E0" w:rsidRDefault="001909E0" w:rsidP="001909E0">
      <w:pPr>
        <w:pStyle w:val="Heading1"/>
      </w:pPr>
      <w:r>
        <w:t>Fulfillment Inventory API Section - Version 2010-10-01</w:t>
      </w:r>
    </w:p>
    <w:p w:rsidR="001909E0" w:rsidRDefault="001909E0" w:rsidP="001909E0">
      <w:pPr>
        <w:pStyle w:val="NormalWeb"/>
      </w:pPr>
      <w:r>
        <w:t>The Fulfillment Inventory API section lets you see what is available in your inventory. It's a real-time reporting mechanism that returns your current or recently-changed inventory supply in the Amazon fulfillment network.</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following operations are included in the Fulfillment Inventory API section: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497"/>
        <w:gridCol w:w="5114"/>
        <w:gridCol w:w="1619"/>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lastRenderedPageBreak/>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1" w:tooltip="Returns information about the availability of a seller's inventory." w:history="1">
              <w:proofErr w:type="spellStart"/>
              <w:r w:rsidRPr="001909E0">
                <w:rPr>
                  <w:rFonts w:ascii="Times New Roman" w:eastAsia="Times New Roman" w:hAnsi="Times New Roman" w:cs="Times New Roman"/>
                  <w:color w:val="0000FF"/>
                  <w:sz w:val="24"/>
                  <w:szCs w:val="24"/>
                  <w:u w:val="single"/>
                </w:rPr>
                <w:t>ListInventorySupply</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information about the availability of a seller's inventory.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2" w:tooltip="Returns the next page of information about the availability of a seller's inventory using the NextToken parameter." w:history="1">
              <w:proofErr w:type="spellStart"/>
              <w:r w:rsidRPr="001909E0">
                <w:rPr>
                  <w:rFonts w:ascii="Times New Roman" w:eastAsia="Times New Roman" w:hAnsi="Times New Roman" w:cs="Times New Roman"/>
                  <w:color w:val="0000FF"/>
                  <w:sz w:val="24"/>
                  <w:szCs w:val="24"/>
                  <w:u w:val="single"/>
                </w:rPr>
                <w:t>ListInventorySupplyByNextToken</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information about the availability of a seller's inventory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3" w:tooltip="Returns the operational status of the Fulfillment Outbound Shipment API section." w:history="1">
              <w:proofErr w:type="spellStart"/>
              <w:r w:rsidRPr="001909E0">
                <w:rPr>
                  <w:rFonts w:ascii="Times New Roman" w:eastAsia="Times New Roman" w:hAnsi="Times New Roman" w:cs="Times New Roman"/>
                  <w:color w:val="0000FF"/>
                  <w:sz w:val="24"/>
                  <w:szCs w:val="24"/>
                  <w:u w:val="single"/>
                </w:rPr>
                <w:t>GetServiceStatus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operational status of the Fulfillment Inventory API section.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bl>
    <w:p w:rsidR="001909E0" w:rsidRDefault="001909E0" w:rsidP="001909E0">
      <w:pPr>
        <w:pStyle w:val="Heading1"/>
      </w:pPr>
      <w:r>
        <w:t>Fulfillment Outbound Shipment API Section - Version 2010-10-01</w:t>
      </w:r>
    </w:p>
    <w:p w:rsidR="001909E0" w:rsidRDefault="001909E0" w:rsidP="001909E0">
      <w:pPr>
        <w:pStyle w:val="NormalWeb"/>
      </w:pPr>
      <w:r>
        <w:t>The Fulfillment Outbound Shipment API section is designed to help you integrate Fulfillment by Amazon with any payment processing application or inventory management system currently in use. The service does not receive any payment information from your sales. Rather, you use the Fulfillment Outbound Shipment API operations to tell the Amazon Fulfillment Network to ship a set of items to a recipient. Use the outbound section if you sell on a channel other than Amazon, or if you require fulfillment for something other than a sale (samples, gifts, or rewards).</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following operations are included in the Fulfillment Outbound Shipment API section: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923"/>
        <w:gridCol w:w="4741"/>
        <w:gridCol w:w="1566"/>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4" w:tooltip="Returns a list of fulfillment order previews based on shipping criteria that you specify." w:history="1">
              <w:proofErr w:type="spellStart"/>
              <w:r w:rsidRPr="001909E0">
                <w:rPr>
                  <w:rFonts w:ascii="Times New Roman" w:eastAsia="Times New Roman" w:hAnsi="Times New Roman" w:cs="Times New Roman"/>
                  <w:color w:val="0000FF"/>
                  <w:sz w:val="24"/>
                  <w:szCs w:val="24"/>
                  <w:u w:val="single"/>
                </w:rPr>
                <w:t>GetFulfillmentPreview</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fulfillment order previews based on shipping criteria that you specify.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5" w:tooltip="Requests that Amazon ship items from the seller's inventory in Amazon fulfillment centers to a destination address." w:history="1">
              <w:proofErr w:type="spellStart"/>
              <w:r w:rsidRPr="001909E0">
                <w:rPr>
                  <w:rFonts w:ascii="Times New Roman" w:eastAsia="Times New Roman" w:hAnsi="Times New Roman" w:cs="Times New Roman"/>
                  <w:color w:val="0000FF"/>
                  <w:sz w:val="24"/>
                  <w:szCs w:val="24"/>
                  <w:u w:val="single"/>
                </w:rPr>
                <w:t>CreateFulfillmentOrder</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Requests that Amazon ship items from the seller's inventory in Amazon fulfillment centers to a destination address.</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6" w:tooltip="Updates and/or requests shipment for a fulfillment order with an order hold on it." w:history="1">
              <w:proofErr w:type="spellStart"/>
              <w:r w:rsidRPr="001909E0">
                <w:rPr>
                  <w:rFonts w:ascii="Times New Roman" w:eastAsia="Times New Roman" w:hAnsi="Times New Roman" w:cs="Times New Roman"/>
                  <w:color w:val="0000FF"/>
                  <w:sz w:val="24"/>
                  <w:szCs w:val="24"/>
                  <w:u w:val="single"/>
                </w:rPr>
                <w:t>UpdateFulfillmentOrder</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Updates and/or requests shipment for a fulfillment order with an order hold on it.</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7" w:tooltip="Returns a fulfillment order based on a specified SellerFulfillmentOrderId." w:history="1">
              <w:proofErr w:type="spellStart"/>
              <w:r w:rsidRPr="001909E0">
                <w:rPr>
                  <w:rFonts w:ascii="Times New Roman" w:eastAsia="Times New Roman" w:hAnsi="Times New Roman" w:cs="Times New Roman"/>
                  <w:color w:val="0000FF"/>
                  <w:sz w:val="24"/>
                  <w:szCs w:val="24"/>
                  <w:u w:val="single"/>
                </w:rPr>
                <w:t>GetFulfillmentOrder</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fulfillment order based on a specified </w:t>
            </w:r>
            <w:proofErr w:type="spellStart"/>
            <w:r w:rsidRPr="001909E0">
              <w:rPr>
                <w:rFonts w:ascii="Times New Roman" w:eastAsia="Times New Roman" w:hAnsi="Times New Roman" w:cs="Times New Roman"/>
                <w:sz w:val="24"/>
                <w:szCs w:val="24"/>
              </w:rPr>
              <w:t>SellerFulfillmentOrderId</w:t>
            </w:r>
            <w:proofErr w:type="spellEnd"/>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8" w:tooltip="Returns a list of fulfillment orders fulfilled after (or at) a specified date." w:history="1">
              <w:proofErr w:type="spellStart"/>
              <w:r w:rsidRPr="001909E0">
                <w:rPr>
                  <w:rFonts w:ascii="Times New Roman" w:eastAsia="Times New Roman" w:hAnsi="Times New Roman" w:cs="Times New Roman"/>
                  <w:color w:val="0000FF"/>
                  <w:sz w:val="24"/>
                  <w:szCs w:val="24"/>
                  <w:u w:val="single"/>
                </w:rPr>
                <w:t>ListAllFulfillmentOrders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a list of fulfillment orders fulfilled after (or at) a specified date.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69" w:tooltip="Returns the next page of fulfillment orders using the NextToken parameter." w:history="1">
              <w:proofErr w:type="spellStart"/>
              <w:r w:rsidRPr="001909E0">
                <w:rPr>
                  <w:rFonts w:ascii="Times New Roman" w:eastAsia="Times New Roman" w:hAnsi="Times New Roman" w:cs="Times New Roman"/>
                  <w:color w:val="0000FF"/>
                  <w:sz w:val="24"/>
                  <w:szCs w:val="24"/>
                  <w:u w:val="single"/>
                </w:rPr>
                <w:t>ListAllFulfillmentOrdersByNextToken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next page of fulfillment orders using the </w:t>
            </w:r>
            <w:proofErr w:type="spellStart"/>
            <w:r w:rsidRPr="001909E0">
              <w:rPr>
                <w:rFonts w:ascii="Times New Roman" w:eastAsia="Times New Roman" w:hAnsi="Times New Roman" w:cs="Times New Roman"/>
                <w:sz w:val="24"/>
                <w:szCs w:val="24"/>
              </w:rPr>
              <w:t>NextToken</w:t>
            </w:r>
            <w:proofErr w:type="spellEnd"/>
            <w:r w:rsidRPr="001909E0">
              <w:rPr>
                <w:rFonts w:ascii="Times New Roman" w:eastAsia="Times New Roman" w:hAnsi="Times New Roman" w:cs="Times New Roman"/>
                <w:sz w:val="24"/>
                <w:szCs w:val="24"/>
              </w:rPr>
              <w:t xml:space="preserve"> parameter.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0" w:tooltip="Returns delivery tracking information for a package in an outbound shipment for a Multi-Channel Fulfillment order." w:history="1">
              <w:proofErr w:type="spellStart"/>
              <w:r w:rsidRPr="001909E0">
                <w:rPr>
                  <w:rFonts w:ascii="Times New Roman" w:eastAsia="Times New Roman" w:hAnsi="Times New Roman" w:cs="Times New Roman"/>
                  <w:color w:val="0000FF"/>
                  <w:sz w:val="24"/>
                  <w:szCs w:val="24"/>
                  <w:u w:val="single"/>
                </w:rPr>
                <w:t>GetPackageTrackingDetails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delivery tracking information for a package in an outbound shipment for a Multi-Channel Fulfillment order.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1" w:tooltip="Requests that Amazon stop attempting to fulfill an existing fulfillment order." w:history="1">
              <w:proofErr w:type="spellStart"/>
              <w:r w:rsidRPr="001909E0">
                <w:rPr>
                  <w:rFonts w:ascii="Times New Roman" w:eastAsia="Times New Roman" w:hAnsi="Times New Roman" w:cs="Times New Roman"/>
                  <w:color w:val="0000FF"/>
                  <w:sz w:val="24"/>
                  <w:szCs w:val="24"/>
                  <w:u w:val="single"/>
                </w:rPr>
                <w:t>CancelFulfillmentOrder</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Requests that Amazon stop attempting to fulfill </w:t>
            </w:r>
            <w:r w:rsidRPr="001909E0">
              <w:rPr>
                <w:rFonts w:ascii="Times New Roman" w:eastAsia="Times New Roman" w:hAnsi="Times New Roman" w:cs="Times New Roman"/>
                <w:sz w:val="24"/>
                <w:szCs w:val="24"/>
              </w:rPr>
              <w:lastRenderedPageBreak/>
              <w:t xml:space="preserve">an existing fulfillment order.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lastRenderedPageBreak/>
              <w:t xml:space="preserve">All </w:t>
            </w:r>
            <w:r w:rsidRPr="001909E0">
              <w:rPr>
                <w:rFonts w:ascii="Times New Roman" w:eastAsia="Times New Roman" w:hAnsi="Times New Roman" w:cs="Times New Roman"/>
                <w:sz w:val="24"/>
                <w:szCs w:val="24"/>
              </w:rPr>
              <w:lastRenderedPageBreak/>
              <w:t>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2" w:tooltip="Returns a list of return reason codes for a seller SKU in a given marketplace." w:history="1">
              <w:proofErr w:type="spellStart"/>
              <w:r w:rsidRPr="001909E0">
                <w:rPr>
                  <w:rFonts w:ascii="Times New Roman" w:eastAsia="Times New Roman" w:hAnsi="Times New Roman" w:cs="Times New Roman"/>
                  <w:color w:val="0000FF"/>
                  <w:sz w:val="24"/>
                  <w:szCs w:val="24"/>
                  <w:u w:val="single"/>
                </w:rPr>
                <w:t>ListReturnReasonCodes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a list of return reason codes for a seller SKU in a given marketplace.</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3" w:tooltip="Creates a fulfillment return." w:history="1">
              <w:proofErr w:type="spellStart"/>
              <w:r w:rsidRPr="001909E0">
                <w:rPr>
                  <w:rFonts w:ascii="Times New Roman" w:eastAsia="Times New Roman" w:hAnsi="Times New Roman" w:cs="Times New Roman"/>
                  <w:color w:val="0000FF"/>
                  <w:sz w:val="24"/>
                  <w:szCs w:val="24"/>
                  <w:u w:val="single"/>
                </w:rPr>
                <w:t>CreateFulfillmentReturn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Creates a fulfillment return.</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4" w:tooltip="Returns the operational status of the Fulfillment Outbound Shipment API section." w:history="1">
              <w:proofErr w:type="spellStart"/>
              <w:r w:rsidRPr="001909E0">
                <w:rPr>
                  <w:rFonts w:ascii="Times New Roman" w:eastAsia="Times New Roman" w:hAnsi="Times New Roman" w:cs="Times New Roman"/>
                  <w:color w:val="0000FF"/>
                  <w:sz w:val="24"/>
                  <w:szCs w:val="24"/>
                  <w:u w:val="single"/>
                </w:rPr>
                <w:t>GetServiceStatus</w:t>
              </w:r>
              <w:proofErr w:type="spellEnd"/>
            </w:hyperlink>
            <w:r w:rsidRPr="001909E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Returns the operational status of the Fulfillment Outbound Shipment API section.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All marketplaces.</w:t>
            </w:r>
          </w:p>
        </w:tc>
      </w:tr>
    </w:tbl>
    <w:p w:rsidR="001909E0" w:rsidRPr="001909E0" w:rsidRDefault="001909E0" w:rsidP="001909E0">
      <w:pPr>
        <w:spacing w:before="100" w:beforeAutospacing="1" w:after="100" w:afterAutospacing="1" w:line="240" w:lineRule="auto"/>
        <w:outlineLvl w:val="1"/>
        <w:rPr>
          <w:rFonts w:ascii="Times New Roman" w:eastAsia="Times New Roman" w:hAnsi="Times New Roman" w:cs="Times New Roman"/>
          <w:b/>
          <w:bCs/>
          <w:sz w:val="36"/>
          <w:szCs w:val="36"/>
        </w:rPr>
      </w:pPr>
      <w:r w:rsidRPr="001909E0">
        <w:rPr>
          <w:rFonts w:ascii="Times New Roman" w:eastAsia="Times New Roman" w:hAnsi="Times New Roman" w:cs="Times New Roman"/>
          <w:b/>
          <w:bCs/>
          <w:sz w:val="36"/>
          <w:szCs w:val="36"/>
        </w:rPr>
        <w:t>Terminology</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The following table defines terminology for this API section: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273"/>
        <w:gridCol w:w="7957"/>
      </w:tblGrid>
      <w:tr w:rsidR="001909E0" w:rsidRPr="001909E0" w:rsidTr="001909E0">
        <w:trPr>
          <w:tblHeade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Term </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Definition </w:t>
            </w:r>
          </w:p>
        </w:tc>
      </w:tr>
      <w:tr w:rsidR="001909E0" w:rsidRPr="001909E0" w:rsidTr="001909E0">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b/>
                <w:bCs/>
                <w:sz w:val="24"/>
                <w:szCs w:val="24"/>
              </w:rPr>
              <w:t>Multi-Channel Fulfillment</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Amazon's service for fulfilling orders from sales channels other than Amazon’s retail website, using the seller's inventory in Amazon fulfillment centers.</w:t>
            </w:r>
          </w:p>
        </w:tc>
      </w:tr>
      <w:tr w:rsidR="001909E0" w:rsidRPr="001909E0" w:rsidTr="001909E0">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b/>
                <w:bCs/>
                <w:sz w:val="24"/>
                <w:szCs w:val="24"/>
              </w:rPr>
              <w:t>Fulfillment order</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 </w:t>
            </w:r>
            <w:r w:rsidRPr="001909E0">
              <w:rPr>
                <w:rFonts w:ascii="Times New Roman" w:eastAsia="Times New Roman" w:hAnsi="Times New Roman" w:cs="Times New Roman"/>
                <w:b/>
                <w:bCs/>
                <w:sz w:val="24"/>
                <w:szCs w:val="24"/>
              </w:rPr>
              <w:t>Multi-Channel Fulfillment</w:t>
            </w:r>
            <w:r w:rsidRPr="001909E0">
              <w:rPr>
                <w:rFonts w:ascii="Times New Roman" w:eastAsia="Times New Roman" w:hAnsi="Times New Roman" w:cs="Times New Roman"/>
                <w:sz w:val="24"/>
                <w:szCs w:val="24"/>
              </w:rPr>
              <w:t xml:space="preserve"> order created using the </w:t>
            </w:r>
            <w:proofErr w:type="spellStart"/>
            <w:r w:rsidRPr="001909E0">
              <w:rPr>
                <w:rFonts w:ascii="Times New Roman" w:eastAsia="Times New Roman" w:hAnsi="Times New Roman" w:cs="Times New Roman"/>
                <w:sz w:val="24"/>
                <w:szCs w:val="24"/>
              </w:rPr>
              <w:t>CreateFulfillmentOrder</w:t>
            </w:r>
            <w:proofErr w:type="spellEnd"/>
            <w:r w:rsidRPr="001909E0">
              <w:rPr>
                <w:rFonts w:ascii="Times New Roman" w:eastAsia="Times New Roman" w:hAnsi="Times New Roman" w:cs="Times New Roman"/>
                <w:sz w:val="24"/>
                <w:szCs w:val="24"/>
              </w:rPr>
              <w:t xml:space="preserve"> operation.</w:t>
            </w:r>
          </w:p>
        </w:tc>
      </w:tr>
      <w:tr w:rsidR="001909E0" w:rsidRPr="001909E0" w:rsidTr="001909E0">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b/>
                <w:bCs/>
                <w:sz w:val="24"/>
                <w:szCs w:val="24"/>
              </w:rPr>
              <w:t>Fulfillment return</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An order for returning items to Amazon fulfillment centers that were fulfilled using a fulfillment order.</w:t>
            </w:r>
          </w:p>
        </w:tc>
      </w:tr>
    </w:tbl>
    <w:p w:rsidR="001909E0" w:rsidRDefault="001909E0" w:rsidP="001909E0">
      <w:pPr>
        <w:pStyle w:val="Heading1"/>
      </w:pPr>
      <w:r>
        <w:t>Merchant Fulfillment API Section - Version 2015-06-01</w:t>
      </w:r>
    </w:p>
    <w:p w:rsidR="001909E0" w:rsidRDefault="001909E0" w:rsidP="001909E0">
      <w:pPr>
        <w:pStyle w:val="NormalWeb"/>
      </w:pPr>
      <w:r>
        <w:t>The Merchant Fulfillment API section of Amazon Marketplace Web Service provides programmatic access to Amazon’s fulfillment shipping services for sellers, including competitive rates with Amazon-partnered carriers. Sellers can find out what shipping services are available by submitting information about a proposed fulfillment shipment, such as package size and weight; shipment origin and destination; and delivery date requirements. Sellers can choose from the shipping service options returned by Amazon, and then receive shipping labels for fulfilling their orders.</w:t>
      </w:r>
    </w:p>
    <w:p w:rsidR="001909E0" w:rsidRPr="001909E0" w:rsidRDefault="001909E0" w:rsidP="001909E0">
      <w:pPr>
        <w:spacing w:before="100" w:beforeAutospacing="1" w:after="100" w:afterAutospacing="1"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These operations are included in the Merchant Fulfillment API section: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937"/>
        <w:gridCol w:w="4371"/>
        <w:gridCol w:w="2922"/>
      </w:tblGrid>
      <w:tr w:rsidR="001909E0" w:rsidRPr="001909E0" w:rsidTr="001909E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Availability</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5" w:tooltip="Returns a list of shipping service offers." w:history="1">
              <w:proofErr w:type="spellStart"/>
              <w:r w:rsidRPr="001909E0">
                <w:rPr>
                  <w:rFonts w:ascii="Times New Roman" w:eastAsia="Times New Roman" w:hAnsi="Times New Roman" w:cs="Times New Roman"/>
                  <w:color w:val="0000FF"/>
                  <w:sz w:val="24"/>
                  <w:szCs w:val="24"/>
                  <w:u w:val="single"/>
                </w:rPr>
                <w:t>GetEligibleShippingServices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a list of shipping service offers.</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The US, Germany, and UK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6" w:tooltip="Purchases shipping and returns a shipping label." w:history="1">
              <w:proofErr w:type="spellStart"/>
              <w:r w:rsidRPr="001909E0">
                <w:rPr>
                  <w:rFonts w:ascii="Times New Roman" w:eastAsia="Times New Roman" w:hAnsi="Times New Roman" w:cs="Times New Roman"/>
                  <w:color w:val="0000FF"/>
                  <w:sz w:val="24"/>
                  <w:szCs w:val="24"/>
                  <w:u w:val="single"/>
                </w:rPr>
                <w:t>CreateShipment</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Purchases shipping and returns a shipping label.</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The US, Germany, and UK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7" w:tooltip="Returns an existing shipment for a given identifier." w:history="1">
              <w:proofErr w:type="spellStart"/>
              <w:r w:rsidRPr="001909E0">
                <w:rPr>
                  <w:rFonts w:ascii="Times New Roman" w:eastAsia="Times New Roman" w:hAnsi="Times New Roman" w:cs="Times New Roman"/>
                  <w:color w:val="0000FF"/>
                  <w:sz w:val="24"/>
                  <w:szCs w:val="24"/>
                  <w:u w:val="single"/>
                </w:rPr>
                <w:t>GetShipment</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an existing shipment for a given identifier.</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The US, Germany, and UK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8" w:tooltip="Cancels an existing shipment." w:history="1">
              <w:proofErr w:type="spellStart"/>
              <w:r w:rsidRPr="001909E0">
                <w:rPr>
                  <w:rFonts w:ascii="Times New Roman" w:eastAsia="Times New Roman" w:hAnsi="Times New Roman" w:cs="Times New Roman"/>
                  <w:color w:val="0000FF"/>
                  <w:sz w:val="24"/>
                  <w:szCs w:val="24"/>
                  <w:u w:val="single"/>
                </w:rPr>
                <w:t>CancelShipment</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Cancels an existing shipment.</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The US, Germany, and UK marketplaces.</w:t>
            </w:r>
          </w:p>
        </w:tc>
      </w:tr>
      <w:tr w:rsidR="001909E0" w:rsidRPr="001909E0" w:rsidTr="001909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hyperlink r:id="rId79" w:tooltip="Returns the operational status of the Fulfillment Outbound Shipment API section." w:history="1">
              <w:proofErr w:type="spellStart"/>
              <w:r w:rsidRPr="001909E0">
                <w:rPr>
                  <w:rFonts w:ascii="Times New Roman" w:eastAsia="Times New Roman" w:hAnsi="Times New Roman" w:cs="Times New Roman"/>
                  <w:color w:val="0000FF"/>
                  <w:sz w:val="24"/>
                  <w:szCs w:val="24"/>
                  <w:u w:val="single"/>
                </w:rPr>
                <w:t>GetServiceStatus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Returns the operational status of the Merchant Fulfillment API section.</w:t>
            </w:r>
          </w:p>
        </w:tc>
        <w:tc>
          <w:tcPr>
            <w:tcW w:w="0" w:type="auto"/>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The US, Germany, and UK marketplaces.</w:t>
            </w:r>
          </w:p>
        </w:tc>
      </w:tr>
    </w:tbl>
    <w:p w:rsidR="001909E0" w:rsidRPr="001909E0" w:rsidRDefault="001909E0" w:rsidP="001909E0">
      <w:pPr>
        <w:spacing w:before="100" w:beforeAutospacing="1" w:after="100" w:afterAutospacing="1" w:line="240" w:lineRule="auto"/>
        <w:outlineLvl w:val="1"/>
        <w:rPr>
          <w:rFonts w:ascii="Times New Roman" w:eastAsia="Times New Roman" w:hAnsi="Times New Roman" w:cs="Times New Roman"/>
          <w:b/>
          <w:bCs/>
          <w:sz w:val="36"/>
          <w:szCs w:val="36"/>
        </w:rPr>
      </w:pPr>
      <w:r w:rsidRPr="001909E0">
        <w:rPr>
          <w:rFonts w:ascii="Times New Roman" w:eastAsia="Times New Roman" w:hAnsi="Times New Roman" w:cs="Times New Roman"/>
          <w:b/>
          <w:bCs/>
          <w:sz w:val="36"/>
          <w:szCs w:val="36"/>
        </w:rPr>
        <w:t>Terminology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273"/>
        <w:gridCol w:w="7957"/>
      </w:tblGrid>
      <w:tr w:rsidR="001909E0" w:rsidRPr="001909E0" w:rsidTr="00A37394">
        <w:trPr>
          <w:tblHeade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Term </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jc w:val="center"/>
              <w:rPr>
                <w:rFonts w:ascii="Times New Roman" w:eastAsia="Times New Roman" w:hAnsi="Times New Roman" w:cs="Times New Roman"/>
                <w:b/>
                <w:bCs/>
                <w:sz w:val="24"/>
                <w:szCs w:val="24"/>
              </w:rPr>
            </w:pPr>
            <w:r w:rsidRPr="001909E0">
              <w:rPr>
                <w:rFonts w:ascii="Times New Roman" w:eastAsia="Times New Roman" w:hAnsi="Times New Roman" w:cs="Times New Roman"/>
                <w:b/>
                <w:bCs/>
                <w:sz w:val="24"/>
                <w:szCs w:val="24"/>
              </w:rPr>
              <w:t xml:space="preserve">Definition </w:t>
            </w:r>
          </w:p>
        </w:tc>
      </w:tr>
      <w:tr w:rsidR="001909E0" w:rsidRPr="001909E0" w:rsidTr="00A37394">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b/>
                <w:bCs/>
                <w:sz w:val="24"/>
                <w:szCs w:val="24"/>
              </w:rPr>
              <w:t>Shipping service</w:t>
            </w:r>
            <w:r w:rsidRPr="001909E0">
              <w:rPr>
                <w:rFonts w:ascii="Times New Roman" w:eastAsia="Times New Roman" w:hAnsi="Times New Roman" w:cs="Times New Roman"/>
                <w:sz w:val="24"/>
                <w:szCs w:val="24"/>
              </w:rPr>
              <w:t xml:space="preserve"> </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 carrier's shipping service. For example, "UPS Ground" or "FedEx Standard Overnight". Identified with a </w:t>
            </w:r>
            <w:proofErr w:type="spellStart"/>
            <w:r w:rsidRPr="001909E0">
              <w:rPr>
                <w:rFonts w:ascii="Times New Roman" w:eastAsia="Times New Roman" w:hAnsi="Times New Roman" w:cs="Times New Roman"/>
                <w:sz w:val="24"/>
                <w:szCs w:val="24"/>
              </w:rPr>
              <w:t>ShippingServiceId</w:t>
            </w:r>
            <w:proofErr w:type="spellEnd"/>
            <w:r w:rsidRPr="001909E0">
              <w:rPr>
                <w:rFonts w:ascii="Times New Roman" w:eastAsia="Times New Roman" w:hAnsi="Times New Roman" w:cs="Times New Roman"/>
                <w:sz w:val="24"/>
                <w:szCs w:val="24"/>
              </w:rPr>
              <w:t xml:space="preserve"> value, which is returned by the </w:t>
            </w:r>
            <w:proofErr w:type="spellStart"/>
            <w:r w:rsidRPr="001909E0">
              <w:rPr>
                <w:rFonts w:ascii="Times New Roman" w:eastAsia="Times New Roman" w:hAnsi="Times New Roman" w:cs="Times New Roman"/>
                <w:sz w:val="24"/>
                <w:szCs w:val="24"/>
              </w:rPr>
              <w:t>GetEligibleShippingServices</w:t>
            </w:r>
            <w:proofErr w:type="spellEnd"/>
            <w:r w:rsidRPr="001909E0">
              <w:rPr>
                <w:rFonts w:ascii="Times New Roman" w:eastAsia="Times New Roman" w:hAnsi="Times New Roman" w:cs="Times New Roman"/>
                <w:sz w:val="24"/>
                <w:szCs w:val="24"/>
              </w:rPr>
              <w:t xml:space="preserve"> operation.</w:t>
            </w:r>
          </w:p>
        </w:tc>
      </w:tr>
      <w:tr w:rsidR="001909E0" w:rsidRPr="001909E0" w:rsidTr="00A37394">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b/>
                <w:bCs/>
                <w:sz w:val="24"/>
                <w:szCs w:val="24"/>
              </w:rPr>
              <w:t>Shipping service offer</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 shipping service offer made by a carrier. Represented by the </w:t>
            </w:r>
            <w:proofErr w:type="spellStart"/>
            <w:r w:rsidRPr="001909E0">
              <w:rPr>
                <w:rFonts w:ascii="Times New Roman" w:eastAsia="Times New Roman" w:hAnsi="Times New Roman" w:cs="Times New Roman"/>
                <w:sz w:val="24"/>
                <w:szCs w:val="24"/>
              </w:rPr>
              <w:t>ShippingService</w:t>
            </w:r>
            <w:proofErr w:type="spellEnd"/>
            <w:r w:rsidRPr="001909E0">
              <w:rPr>
                <w:rFonts w:ascii="Times New Roman" w:eastAsia="Times New Roman" w:hAnsi="Times New Roman" w:cs="Times New Roman"/>
                <w:sz w:val="24"/>
                <w:szCs w:val="24"/>
              </w:rPr>
              <w:t xml:space="preserve"> </w:t>
            </w:r>
            <w:proofErr w:type="spellStart"/>
            <w:r w:rsidRPr="001909E0">
              <w:rPr>
                <w:rFonts w:ascii="Times New Roman" w:eastAsia="Times New Roman" w:hAnsi="Times New Roman" w:cs="Times New Roman"/>
                <w:sz w:val="24"/>
                <w:szCs w:val="24"/>
              </w:rPr>
              <w:t>datatype</w:t>
            </w:r>
            <w:proofErr w:type="spellEnd"/>
            <w:r w:rsidRPr="001909E0">
              <w:rPr>
                <w:rFonts w:ascii="Times New Roman" w:eastAsia="Times New Roman" w:hAnsi="Times New Roman" w:cs="Times New Roman"/>
                <w:sz w:val="24"/>
                <w:szCs w:val="24"/>
              </w:rPr>
              <w:t xml:space="preserve">. Identified with a </w:t>
            </w:r>
            <w:proofErr w:type="spellStart"/>
            <w:r w:rsidRPr="001909E0">
              <w:rPr>
                <w:rFonts w:ascii="Times New Roman" w:eastAsia="Times New Roman" w:hAnsi="Times New Roman" w:cs="Times New Roman"/>
                <w:sz w:val="24"/>
                <w:szCs w:val="24"/>
              </w:rPr>
              <w:t>ShippingServiceOfferId</w:t>
            </w:r>
            <w:proofErr w:type="spellEnd"/>
            <w:r w:rsidRPr="001909E0">
              <w:rPr>
                <w:rFonts w:ascii="Times New Roman" w:eastAsia="Times New Roman" w:hAnsi="Times New Roman" w:cs="Times New Roman"/>
                <w:sz w:val="24"/>
                <w:szCs w:val="24"/>
              </w:rPr>
              <w:t xml:space="preserve"> value, which is returned by the </w:t>
            </w:r>
            <w:proofErr w:type="spellStart"/>
            <w:r w:rsidRPr="001909E0">
              <w:rPr>
                <w:rFonts w:ascii="Times New Roman" w:eastAsia="Times New Roman" w:hAnsi="Times New Roman" w:cs="Times New Roman"/>
                <w:sz w:val="24"/>
                <w:szCs w:val="24"/>
              </w:rPr>
              <w:t>GetEligibleShippingServices</w:t>
            </w:r>
            <w:proofErr w:type="spellEnd"/>
            <w:r w:rsidRPr="001909E0">
              <w:rPr>
                <w:rFonts w:ascii="Times New Roman" w:eastAsia="Times New Roman" w:hAnsi="Times New Roman" w:cs="Times New Roman"/>
                <w:sz w:val="24"/>
                <w:szCs w:val="24"/>
              </w:rPr>
              <w:t xml:space="preserve"> operation.</w:t>
            </w:r>
          </w:p>
        </w:tc>
      </w:tr>
      <w:tr w:rsidR="001909E0" w:rsidRPr="001909E0" w:rsidTr="00A37394">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b/>
                <w:bCs/>
                <w:sz w:val="24"/>
                <w:szCs w:val="24"/>
              </w:rPr>
              <w:t>Package</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A parcel to be shipped by a carrier. A package includes metadata such as dimensions, weight, and item contents.</w:t>
            </w:r>
          </w:p>
        </w:tc>
      </w:tr>
      <w:tr w:rsidR="001909E0" w:rsidRPr="001909E0" w:rsidTr="00A37394">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b/>
                <w:bCs/>
                <w:sz w:val="24"/>
                <w:szCs w:val="24"/>
              </w:rPr>
              <w:t>Shipment</w:t>
            </w:r>
          </w:p>
        </w:tc>
        <w:tc>
          <w:tcPr>
            <w:tcW w:w="3889" w:type="pct"/>
            <w:tcBorders>
              <w:top w:val="outset" w:sz="6" w:space="0" w:color="auto"/>
              <w:left w:val="outset" w:sz="6" w:space="0" w:color="auto"/>
              <w:bottom w:val="outset" w:sz="6" w:space="0" w:color="auto"/>
              <w:right w:val="outset" w:sz="6" w:space="0" w:color="auto"/>
            </w:tcBorders>
            <w:hideMark/>
          </w:tcPr>
          <w:p w:rsidR="001909E0" w:rsidRPr="001909E0" w:rsidRDefault="001909E0" w:rsidP="001909E0">
            <w:pPr>
              <w:spacing w:after="0" w:line="240" w:lineRule="auto"/>
              <w:rPr>
                <w:rFonts w:ascii="Times New Roman" w:eastAsia="Times New Roman" w:hAnsi="Times New Roman" w:cs="Times New Roman"/>
                <w:sz w:val="24"/>
                <w:szCs w:val="24"/>
              </w:rPr>
            </w:pPr>
            <w:r w:rsidRPr="001909E0">
              <w:rPr>
                <w:rFonts w:ascii="Times New Roman" w:eastAsia="Times New Roman" w:hAnsi="Times New Roman" w:cs="Times New Roman"/>
                <w:sz w:val="24"/>
                <w:szCs w:val="24"/>
              </w:rPr>
              <w:t xml:space="preserve">A package and a shipping label. Identified with a </w:t>
            </w:r>
            <w:proofErr w:type="spellStart"/>
            <w:r w:rsidRPr="001909E0">
              <w:rPr>
                <w:rFonts w:ascii="Times New Roman" w:eastAsia="Times New Roman" w:hAnsi="Times New Roman" w:cs="Times New Roman"/>
                <w:sz w:val="24"/>
                <w:szCs w:val="24"/>
              </w:rPr>
              <w:t>ShipmentId</w:t>
            </w:r>
            <w:proofErr w:type="spellEnd"/>
            <w:r w:rsidRPr="001909E0">
              <w:rPr>
                <w:rFonts w:ascii="Times New Roman" w:eastAsia="Times New Roman" w:hAnsi="Times New Roman" w:cs="Times New Roman"/>
                <w:sz w:val="24"/>
                <w:szCs w:val="24"/>
              </w:rPr>
              <w:t xml:space="preserve"> value.</w:t>
            </w:r>
          </w:p>
        </w:tc>
      </w:tr>
    </w:tbl>
    <w:p w:rsidR="00A37394" w:rsidRDefault="00A37394" w:rsidP="00A37394">
      <w:pPr>
        <w:pStyle w:val="Heading1"/>
      </w:pPr>
      <w:r>
        <w:t>Off-Amazon Payments API Section - Version 2013-01-01</w:t>
      </w:r>
    </w:p>
    <w:p w:rsidR="00A37394" w:rsidRDefault="00A37394" w:rsidP="00213355">
      <w:pPr>
        <w:pStyle w:val="NormalWeb"/>
      </w:pPr>
      <w:r>
        <w:t>The Off-Amazon Payments API section helps you to process payments for purchases made by buyers on your website using the Amazon Payments Advanced service. This API section enables you to programmatically retrieve shipping and payment information provided by the buyer from their Amazon account. It allows you to authorize, capture, and refund payments, enabling a variety of payments scenarios.</w:t>
      </w:r>
    </w:p>
    <w:p w:rsidR="00A37394" w:rsidRDefault="00A37394" w:rsidP="00A37394">
      <w:pPr>
        <w:pStyle w:val="NormalWeb"/>
      </w:pPr>
      <w:r>
        <w:rPr>
          <w:b/>
          <w:bCs/>
        </w:rPr>
        <w:t>Note:</w:t>
      </w:r>
      <w:r>
        <w:t xml:space="preserve"> The Off-Amazon Payments API section is applicable only to payments made through the Amazon Payments Advanced service offered by Amazon Payments. You cannot use this API section to process payments for Amazon Marketplace, Amazon </w:t>
      </w:r>
      <w:proofErr w:type="spellStart"/>
      <w:r>
        <w:t>Webstore</w:t>
      </w:r>
      <w:proofErr w:type="spellEnd"/>
      <w:r>
        <w:t>, or Checkout by Amazon.</w:t>
      </w:r>
    </w:p>
    <w:p w:rsidR="00A37394" w:rsidRDefault="00A37394" w:rsidP="00A37394">
      <w:pPr>
        <w:pStyle w:val="Heading1"/>
      </w:pPr>
      <w:r>
        <w:t>Orders API Section - Version 2013-09-01</w:t>
      </w:r>
    </w:p>
    <w:p w:rsidR="00A37394" w:rsidRDefault="00A37394" w:rsidP="00A37394">
      <w:pPr>
        <w:pStyle w:val="NormalWeb"/>
      </w:pPr>
      <w:r>
        <w:t>The Orders API section of Amazon MWS helps you build simple applications that retrieve only the order information that you need. This enables you to develop fast, flexible, custom applications in areas like order synchronization, order research, and demand-based decision support tools.</w:t>
      </w:r>
    </w:p>
    <w:p w:rsidR="00A37394" w:rsidRDefault="00A37394" w:rsidP="00A37394">
      <w:pPr>
        <w:pStyle w:val="p"/>
      </w:pPr>
      <w:r>
        <w:lastRenderedPageBreak/>
        <w:t xml:space="preserve">The following operations are included in the </w:t>
      </w:r>
      <w:r>
        <w:rPr>
          <w:rStyle w:val="ph"/>
        </w:rPr>
        <w:t>Orders API section</w:t>
      </w:r>
      <w: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666"/>
        <w:gridCol w:w="5917"/>
        <w:gridCol w:w="1647"/>
      </w:tblGrid>
      <w:tr w:rsidR="00A37394" w:rsidTr="00A3739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jc w:val="center"/>
              <w:rPr>
                <w:b/>
                <w:bCs/>
                <w:sz w:val="24"/>
                <w:szCs w:val="24"/>
              </w:rPr>
            </w:pPr>
            <w:r>
              <w:rPr>
                <w:b/>
                <w:bCs/>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jc w:val="center"/>
              <w:rPr>
                <w:b/>
                <w:bCs/>
                <w:sz w:val="24"/>
                <w:szCs w:val="24"/>
              </w:rPr>
            </w:pPr>
            <w:r>
              <w:rPr>
                <w:b/>
                <w:bCs/>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jc w:val="center"/>
              <w:rPr>
                <w:b/>
                <w:bCs/>
                <w:sz w:val="24"/>
                <w:szCs w:val="24"/>
              </w:rPr>
            </w:pPr>
            <w:r>
              <w:rPr>
                <w:b/>
                <w:bCs/>
              </w:rPr>
              <w:t>Availability</w:t>
            </w:r>
          </w:p>
        </w:tc>
      </w:tr>
      <w:tr w:rsid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hyperlink r:id="rId80" w:tooltip="Returns orders created or updated during a time frame that you specify." w:history="1">
              <w:proofErr w:type="spellStart"/>
              <w:r>
                <w:rPr>
                  <w:rStyle w:val="Hyperlink"/>
                </w:rPr>
                <w:t>ListOrders</w:t>
              </w:r>
              <w:proofErr w:type="spellEnd"/>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Returns orders created or updated during a time frame that you specify.</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All marketplaces.</w:t>
            </w:r>
          </w:p>
        </w:tc>
      </w:tr>
      <w:tr w:rsid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hyperlink r:id="rId81" w:tooltip="Returns the next page of orders using the NextToken parameter." w:history="1">
              <w:proofErr w:type="spellStart"/>
              <w:r>
                <w:rPr>
                  <w:rStyle w:val="Hyperlink"/>
                </w:rPr>
                <w:t>ListOrdersByNextToken</w:t>
              </w:r>
              <w:proofErr w:type="spellEnd"/>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 xml:space="preserve">Returns the next page of orders using the </w:t>
            </w:r>
            <w:proofErr w:type="spellStart"/>
            <w:r>
              <w:rPr>
                <w:rStyle w:val="keyword"/>
              </w:rPr>
              <w:t>NextToken</w:t>
            </w:r>
            <w:proofErr w:type="spellEnd"/>
            <w:r>
              <w:rPr>
                <w:rStyle w:val="ph"/>
              </w:rPr>
              <w:t xml:space="preserve"> parameter.</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All marketplaces.</w:t>
            </w:r>
          </w:p>
        </w:tc>
      </w:tr>
      <w:tr w:rsid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hyperlink r:id="rId82" w:tooltip="Returns orders based on the AmazonOrderId values that you specify." w:history="1">
              <w:proofErr w:type="spellStart"/>
              <w:r>
                <w:rPr>
                  <w:rStyle w:val="Hyperlink"/>
                </w:rPr>
                <w:t>GetOrder</w:t>
              </w:r>
              <w:proofErr w:type="spellEnd"/>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 xml:space="preserve">Returns orders based on the </w:t>
            </w:r>
            <w:proofErr w:type="spellStart"/>
            <w:r>
              <w:rPr>
                <w:rStyle w:val="keyword"/>
              </w:rPr>
              <w:t>AmazonOrderId</w:t>
            </w:r>
            <w:proofErr w:type="spellEnd"/>
            <w:r>
              <w:rPr>
                <w:rStyle w:val="ph"/>
              </w:rPr>
              <w:t xml:space="preserve"> values that you specify.</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All marketplaces.</w:t>
            </w:r>
          </w:p>
        </w:tc>
      </w:tr>
      <w:tr w:rsid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hyperlink r:id="rId83" w:tooltip="Returns order items based on the AmazonOrderId that you specify." w:history="1">
              <w:proofErr w:type="spellStart"/>
              <w:r>
                <w:rPr>
                  <w:rStyle w:val="Hyperlink"/>
                </w:rPr>
                <w:t>ListOrderItems</w:t>
              </w:r>
              <w:proofErr w:type="spellEnd"/>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 xml:space="preserve">Returns order items based on the </w:t>
            </w:r>
            <w:proofErr w:type="spellStart"/>
            <w:r>
              <w:rPr>
                <w:rStyle w:val="keyword"/>
              </w:rPr>
              <w:t>AmazonOrderId</w:t>
            </w:r>
            <w:proofErr w:type="spellEnd"/>
            <w:r>
              <w:rPr>
                <w:rStyle w:val="ph"/>
              </w:rPr>
              <w:t xml:space="preserve"> that you specify.</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All marketplaces.</w:t>
            </w:r>
          </w:p>
        </w:tc>
      </w:tr>
      <w:tr w:rsid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hyperlink r:id="rId84" w:tooltip="Returns the next page of order items using the NextToken parameter." w:history="1">
              <w:proofErr w:type="spellStart"/>
              <w:r>
                <w:rPr>
                  <w:rStyle w:val="Hyperlink"/>
                </w:rPr>
                <w:t>ListOrderItemsByNextToken</w:t>
              </w:r>
              <w:proofErr w:type="spellEnd"/>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 xml:space="preserve">Returns the next page of order items using the </w:t>
            </w:r>
            <w:proofErr w:type="spellStart"/>
            <w:r>
              <w:rPr>
                <w:rStyle w:val="keyword"/>
              </w:rPr>
              <w:t>NextToken</w:t>
            </w:r>
            <w:proofErr w:type="spellEnd"/>
            <w:r>
              <w:rPr>
                <w:rStyle w:val="ph"/>
              </w:rPr>
              <w:t xml:space="preserve"> parameter.</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All marketplaces.</w:t>
            </w:r>
          </w:p>
        </w:tc>
      </w:tr>
      <w:tr w:rsid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hyperlink r:id="rId85" w:tooltip="Returns the operational status of the Fulfillment Outbound Shipment API section." w:history="1">
              <w:proofErr w:type="spellStart"/>
              <w:r>
                <w:rPr>
                  <w:rStyle w:val="Hyperlink"/>
                </w:rPr>
                <w:t>GetServiceStatus</w:t>
              </w:r>
              <w:proofErr w:type="spellEnd"/>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Returns the operational status of the Orders API section.</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ph"/>
              </w:rPr>
              <w:t>All marketplaces.</w:t>
            </w:r>
          </w:p>
        </w:tc>
      </w:tr>
    </w:tbl>
    <w:p w:rsidR="00A37394" w:rsidRDefault="00A37394" w:rsidP="00A37394">
      <w:pPr>
        <w:pStyle w:val="p"/>
      </w:pPr>
      <w:r>
        <w:t xml:space="preserve">You can retrieve order item information by first using the </w:t>
      </w:r>
      <w:proofErr w:type="spellStart"/>
      <w:r>
        <w:rPr>
          <w:rStyle w:val="keyword"/>
        </w:rPr>
        <w:t>ListOrders</w:t>
      </w:r>
      <w:proofErr w:type="spellEnd"/>
      <w:r>
        <w:t xml:space="preserve"> operation to find orders created or updated during a time frame that you specify. An </w:t>
      </w:r>
      <w:proofErr w:type="spellStart"/>
      <w:r>
        <w:rPr>
          <w:rStyle w:val="keyword"/>
        </w:rPr>
        <w:t>AmazonOrderId</w:t>
      </w:r>
      <w:proofErr w:type="spellEnd"/>
      <w:r>
        <w:t xml:space="preserve"> is included with each order that is returned. You can then use these </w:t>
      </w:r>
      <w:proofErr w:type="spellStart"/>
      <w:r>
        <w:rPr>
          <w:rStyle w:val="keyword"/>
        </w:rPr>
        <w:t>AmazonOrderId</w:t>
      </w:r>
      <w:proofErr w:type="spellEnd"/>
      <w:r>
        <w:t xml:space="preserve"> values with the </w:t>
      </w:r>
      <w:proofErr w:type="spellStart"/>
      <w:r>
        <w:rPr>
          <w:rStyle w:val="keyword"/>
        </w:rPr>
        <w:t>ListOrderItems</w:t>
      </w:r>
      <w:proofErr w:type="spellEnd"/>
      <w:r>
        <w:t xml:space="preserve"> operation to get detailed order item information for each order. </w:t>
      </w:r>
    </w:p>
    <w:p w:rsidR="00A37394" w:rsidRDefault="00A37394" w:rsidP="00A37394">
      <w:pPr>
        <w:pStyle w:val="p"/>
      </w:pPr>
      <w:proofErr w:type="gramStart"/>
      <w:r>
        <w:t xml:space="preserve">To determine the URL to use when sending requests to the </w:t>
      </w:r>
      <w:r>
        <w:rPr>
          <w:rStyle w:val="ph"/>
        </w:rPr>
        <w:t>Orders API section</w:t>
      </w:r>
      <w:r>
        <w:t>, add "/Orders/2013-09-01" to the endpoint for your marketplace.</w:t>
      </w:r>
      <w:proofErr w:type="gramEnd"/>
      <w:r>
        <w:t xml:space="preserve"> For example, if your marketplace is US, the URL would be https://mws.amazonservices.com/Orders/2013-09-01 </w:t>
      </w:r>
    </w:p>
    <w:p w:rsidR="00A37394" w:rsidRDefault="00A37394" w:rsidP="00A37394">
      <w:pPr>
        <w:pStyle w:val="Heading2"/>
      </w:pPr>
      <w:r>
        <w:t xml:space="preserve">When to use the </w:t>
      </w:r>
      <w:r>
        <w:rPr>
          <w:rStyle w:val="ph"/>
        </w:rPr>
        <w:t>Orders API section</w:t>
      </w:r>
    </w:p>
    <w:p w:rsidR="00A37394" w:rsidRDefault="00A37394" w:rsidP="00A37394">
      <w:pPr>
        <w:pStyle w:val="p"/>
      </w:pPr>
      <w:r>
        <w:t xml:space="preserve">The </w:t>
      </w:r>
      <w:r>
        <w:rPr>
          <w:rStyle w:val="ph"/>
        </w:rPr>
        <w:t>Orders API section</w:t>
      </w:r>
      <w:r>
        <w:t xml:space="preserve"> is optimized for data synchronization, retrieving order updates in real-time, and order research. For bulk order data reporting, you should create order reports with the </w:t>
      </w:r>
      <w:r>
        <w:rPr>
          <w:rStyle w:val="ph"/>
        </w:rPr>
        <w:t>Reports API</w:t>
      </w:r>
      <w:r>
        <w:t xml:space="preserve"> section. For more information about the </w:t>
      </w:r>
      <w:r>
        <w:rPr>
          <w:rStyle w:val="ph"/>
        </w:rPr>
        <w:t>Reports API</w:t>
      </w:r>
      <w:r>
        <w:t xml:space="preserve"> section, see the </w:t>
      </w:r>
      <w:r>
        <w:rPr>
          <w:rStyle w:val="ph"/>
        </w:rPr>
        <w:t>Reports API</w:t>
      </w:r>
      <w:r>
        <w:t xml:space="preserve"> section documentation. </w:t>
      </w:r>
    </w:p>
    <w:p w:rsidR="00A37394" w:rsidRDefault="00A37394" w:rsidP="00A37394">
      <w:pPr>
        <w:pStyle w:val="Heading2"/>
      </w:pPr>
      <w:r>
        <w:t>Terminology</w:t>
      </w:r>
    </w:p>
    <w:p w:rsidR="00A37394" w:rsidRDefault="00A37394" w:rsidP="00A37394">
      <w:pPr>
        <w:pStyle w:val="p"/>
      </w:pPr>
      <w:r>
        <w:t xml:space="preserve">The following table defines terminology for this API section: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273"/>
        <w:gridCol w:w="7957"/>
      </w:tblGrid>
      <w:tr w:rsidR="00A37394" w:rsidTr="00A37394">
        <w:trPr>
          <w:tblHeade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A37394" w:rsidRDefault="00A37394">
            <w:pPr>
              <w:jc w:val="center"/>
              <w:rPr>
                <w:b/>
                <w:bCs/>
                <w:sz w:val="24"/>
                <w:szCs w:val="24"/>
              </w:rPr>
            </w:pPr>
            <w:r>
              <w:rPr>
                <w:b/>
                <w:bCs/>
              </w:rPr>
              <w:lastRenderedPageBreak/>
              <w:t xml:space="preserve">Term </w:t>
            </w:r>
          </w:p>
        </w:tc>
        <w:tc>
          <w:tcPr>
            <w:tcW w:w="3850" w:type="pct"/>
            <w:tcBorders>
              <w:top w:val="outset" w:sz="6" w:space="0" w:color="auto"/>
              <w:left w:val="outset" w:sz="6" w:space="0" w:color="auto"/>
              <w:bottom w:val="outset" w:sz="6" w:space="0" w:color="auto"/>
              <w:right w:val="outset" w:sz="6" w:space="0" w:color="auto"/>
            </w:tcBorders>
            <w:hideMark/>
          </w:tcPr>
          <w:p w:rsidR="00A37394" w:rsidRDefault="00A37394">
            <w:pPr>
              <w:jc w:val="center"/>
              <w:rPr>
                <w:b/>
                <w:bCs/>
                <w:sz w:val="24"/>
                <w:szCs w:val="24"/>
              </w:rPr>
            </w:pPr>
            <w:r>
              <w:rPr>
                <w:b/>
                <w:bCs/>
              </w:rPr>
              <w:t xml:space="preserve">Definition </w:t>
            </w:r>
          </w:p>
        </w:tc>
      </w:tr>
      <w:tr w:rsidR="00A37394" w:rsidTr="00A37394">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keyword"/>
              </w:rPr>
              <w:t>Order item</w:t>
            </w:r>
            <w:r>
              <w:t xml:space="preserve"> </w:t>
            </w:r>
          </w:p>
        </w:tc>
        <w:tc>
          <w:tcPr>
            <w:tcW w:w="3850" w:type="pct"/>
            <w:tcBorders>
              <w:top w:val="outset" w:sz="6" w:space="0" w:color="auto"/>
              <w:left w:val="outset" w:sz="6" w:space="0" w:color="auto"/>
              <w:bottom w:val="outset" w:sz="6" w:space="0" w:color="auto"/>
              <w:right w:val="outset" w:sz="6" w:space="0" w:color="auto"/>
            </w:tcBorders>
            <w:hideMark/>
          </w:tcPr>
          <w:p w:rsidR="00A37394" w:rsidRDefault="00A37394">
            <w:r>
              <w:t xml:space="preserve">An item and a quantity. For example, if a customer buys three copies of a particular book, the order contains one order item with a quantity of three. If one of the copies is to be gift wrapped, the order now contains the following two order items: </w:t>
            </w:r>
          </w:p>
          <w:p w:rsidR="00A37394" w:rsidRDefault="00A37394" w:rsidP="00A37394">
            <w:pPr>
              <w:numPr>
                <w:ilvl w:val="0"/>
                <w:numId w:val="1"/>
              </w:numPr>
              <w:spacing w:before="100" w:beforeAutospacing="1" w:after="100" w:afterAutospacing="1" w:line="240" w:lineRule="auto"/>
            </w:pPr>
            <w:r>
              <w:t xml:space="preserve">Gift wrapped book, quantity of one </w:t>
            </w:r>
          </w:p>
          <w:p w:rsidR="00A37394" w:rsidRDefault="00A37394" w:rsidP="00A37394">
            <w:pPr>
              <w:numPr>
                <w:ilvl w:val="0"/>
                <w:numId w:val="1"/>
              </w:numPr>
              <w:spacing w:before="100" w:beforeAutospacing="1" w:after="100" w:afterAutospacing="1" w:line="240" w:lineRule="auto"/>
              <w:rPr>
                <w:sz w:val="24"/>
                <w:szCs w:val="24"/>
              </w:rPr>
            </w:pPr>
            <w:r>
              <w:t xml:space="preserve">Non-gift wrapped book, quantity of two </w:t>
            </w:r>
          </w:p>
        </w:tc>
      </w:tr>
      <w:tr w:rsidR="00A37394" w:rsidTr="00A37394">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keyword"/>
              </w:rPr>
              <w:t>Order</w:t>
            </w:r>
            <w:r>
              <w:t xml:space="preserve"> </w:t>
            </w:r>
          </w:p>
        </w:tc>
        <w:tc>
          <w:tcPr>
            <w:tcW w:w="3850" w:type="pct"/>
            <w:tcBorders>
              <w:top w:val="outset" w:sz="6" w:space="0" w:color="auto"/>
              <w:left w:val="outset" w:sz="6" w:space="0" w:color="auto"/>
              <w:bottom w:val="outset" w:sz="6" w:space="0" w:color="auto"/>
              <w:right w:val="outset" w:sz="6" w:space="0" w:color="auto"/>
            </w:tcBorders>
            <w:hideMark/>
          </w:tcPr>
          <w:p w:rsidR="00A37394" w:rsidRDefault="00A37394">
            <w:r>
              <w:t xml:space="preserve">The following are both considered orders: </w:t>
            </w:r>
          </w:p>
          <w:p w:rsidR="00A37394" w:rsidRDefault="00A37394" w:rsidP="00A37394">
            <w:pPr>
              <w:numPr>
                <w:ilvl w:val="0"/>
                <w:numId w:val="2"/>
              </w:numPr>
              <w:spacing w:before="100" w:beforeAutospacing="1" w:after="100" w:afterAutospacing="1" w:line="240" w:lineRule="auto"/>
            </w:pPr>
            <w:r>
              <w:t xml:space="preserve">A collection of order items sold on Amazon with identical values for the following attributes: </w:t>
            </w:r>
          </w:p>
          <w:p w:rsidR="00A37394" w:rsidRDefault="00A37394" w:rsidP="00A37394">
            <w:pPr>
              <w:numPr>
                <w:ilvl w:val="1"/>
                <w:numId w:val="2"/>
              </w:numPr>
              <w:spacing w:before="100" w:beforeAutospacing="1" w:after="100" w:afterAutospacing="1" w:line="240" w:lineRule="auto"/>
            </w:pPr>
            <w:r>
              <w:t xml:space="preserve">Shipping address </w:t>
            </w:r>
          </w:p>
          <w:p w:rsidR="00A37394" w:rsidRDefault="00A37394" w:rsidP="00A37394">
            <w:pPr>
              <w:numPr>
                <w:ilvl w:val="1"/>
                <w:numId w:val="2"/>
              </w:numPr>
              <w:spacing w:before="100" w:beforeAutospacing="1" w:after="100" w:afterAutospacing="1" w:line="240" w:lineRule="auto"/>
            </w:pPr>
            <w:r>
              <w:t xml:space="preserve">Shipping speed </w:t>
            </w:r>
          </w:p>
          <w:p w:rsidR="00A37394" w:rsidRDefault="00A37394" w:rsidP="00A37394">
            <w:pPr>
              <w:numPr>
                <w:ilvl w:val="1"/>
                <w:numId w:val="2"/>
              </w:numPr>
              <w:spacing w:before="100" w:beforeAutospacing="1" w:after="100" w:afterAutospacing="1" w:line="240" w:lineRule="auto"/>
            </w:pPr>
            <w:r>
              <w:t xml:space="preserve">Seller </w:t>
            </w:r>
          </w:p>
          <w:p w:rsidR="00A37394" w:rsidRDefault="00A37394" w:rsidP="00A37394">
            <w:pPr>
              <w:numPr>
                <w:ilvl w:val="0"/>
                <w:numId w:val="2"/>
              </w:numPr>
              <w:spacing w:before="100" w:beforeAutospacing="1" w:after="100" w:afterAutospacing="1" w:line="240" w:lineRule="auto"/>
              <w:rPr>
                <w:sz w:val="24"/>
                <w:szCs w:val="24"/>
              </w:rPr>
            </w:pPr>
            <w:r>
              <w:t>A Multi-Channel Fulfillment order (an order not sold on Amazon's retail website but fulfilled using your Fulfillment by Amazon inventory).</w:t>
            </w:r>
          </w:p>
        </w:tc>
      </w:tr>
      <w:tr w:rsidR="00A37394" w:rsidTr="00A37394">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keyword"/>
              </w:rPr>
              <w:t>Pre-order</w:t>
            </w:r>
            <w:r>
              <w:t xml:space="preserve"> </w:t>
            </w:r>
          </w:p>
        </w:tc>
        <w:tc>
          <w:tcPr>
            <w:tcW w:w="3850" w:type="pct"/>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t>An order that contains items with a manufacturer's release date that is in the future. Note that pre-orders are available only in Japan.</w:t>
            </w:r>
          </w:p>
        </w:tc>
      </w:tr>
      <w:tr w:rsidR="00A37394" w:rsidTr="00A37394">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rPr>
                <w:rStyle w:val="keyword"/>
              </w:rPr>
              <w:t>Standard order</w:t>
            </w:r>
            <w:r>
              <w:t xml:space="preserve"> </w:t>
            </w:r>
          </w:p>
        </w:tc>
        <w:tc>
          <w:tcPr>
            <w:tcW w:w="3850" w:type="pct"/>
            <w:tcBorders>
              <w:top w:val="outset" w:sz="6" w:space="0" w:color="auto"/>
              <w:left w:val="outset" w:sz="6" w:space="0" w:color="auto"/>
              <w:bottom w:val="outset" w:sz="6" w:space="0" w:color="auto"/>
              <w:right w:val="outset" w:sz="6" w:space="0" w:color="auto"/>
            </w:tcBorders>
            <w:hideMark/>
          </w:tcPr>
          <w:p w:rsidR="00A37394" w:rsidRDefault="00A37394">
            <w:pPr>
              <w:rPr>
                <w:sz w:val="24"/>
                <w:szCs w:val="24"/>
              </w:rPr>
            </w:pPr>
            <w:r>
              <w:t>An order that contains items with available inventory.</w:t>
            </w:r>
          </w:p>
        </w:tc>
      </w:tr>
    </w:tbl>
    <w:p w:rsidR="00A37394" w:rsidRDefault="00A37394" w:rsidP="00A37394">
      <w:pPr>
        <w:pStyle w:val="p"/>
      </w:pPr>
      <w:r>
        <w:rPr>
          <w:rStyle w:val="Strong"/>
          <w:rFonts w:eastAsiaTheme="majorEastAsia"/>
        </w:rPr>
        <w:t>Note for Fulfillment by Amazon (FBA) sellers who use Multi-Channel Fulfillment:</w:t>
      </w:r>
      <w:r>
        <w:t xml:space="preserve"> If you submit a removal order and do not include </w:t>
      </w:r>
      <w:proofErr w:type="spellStart"/>
      <w:r>
        <w:rPr>
          <w:rStyle w:val="keyword"/>
        </w:rPr>
        <w:t>ShippingAddress</w:t>
      </w:r>
      <w:proofErr w:type="spellEnd"/>
      <w:r>
        <w:t xml:space="preserve">, the Orders API section will not return </w:t>
      </w:r>
      <w:proofErr w:type="spellStart"/>
      <w:r>
        <w:rPr>
          <w:rStyle w:val="keyword"/>
        </w:rPr>
        <w:t>ShippingAddress</w:t>
      </w:r>
      <w:proofErr w:type="spellEnd"/>
      <w:r>
        <w:t xml:space="preserve"> for that order. For more information about Multi-Channel Fulfillment, see the Help pages for the Amazon Seller Central website in your marketplace. </w:t>
      </w:r>
    </w:p>
    <w:p w:rsidR="00A37394" w:rsidRDefault="00A37394" w:rsidP="00213355">
      <w:pPr>
        <w:pStyle w:val="Heading2"/>
      </w:pPr>
      <w:r>
        <w:t>Throttling</w:t>
      </w:r>
    </w:p>
    <w:p w:rsidR="00A37394" w:rsidRDefault="00A37394" w:rsidP="00A37394">
      <w:pPr>
        <w:pStyle w:val="p"/>
      </w:pPr>
      <w:r>
        <w:t xml:space="preserve">The following list explains </w:t>
      </w:r>
      <w:r>
        <w:rPr>
          <w:rStyle w:val="ph"/>
        </w:rPr>
        <w:t>Amazon MWS</w:t>
      </w:r>
      <w:r>
        <w:t xml:space="preserve"> throttling concepts: </w:t>
      </w:r>
    </w:p>
    <w:p w:rsidR="00A37394" w:rsidRDefault="00A37394" w:rsidP="00A37394">
      <w:r>
        <w:t xml:space="preserve">Request quota </w:t>
      </w:r>
    </w:p>
    <w:p w:rsidR="00A37394" w:rsidRDefault="00A37394" w:rsidP="00A37394">
      <w:pPr>
        <w:ind w:left="720"/>
      </w:pPr>
      <w:proofErr w:type="gramStart"/>
      <w:r>
        <w:t>The number of requests that you can submit at one time without throttling.</w:t>
      </w:r>
      <w:proofErr w:type="gramEnd"/>
      <w:r>
        <w:t xml:space="preserve"> The request quota decreases with every request you submit. The request quota increases at the restore rate. </w:t>
      </w:r>
    </w:p>
    <w:p w:rsidR="00A37394" w:rsidRDefault="00A37394" w:rsidP="00A37394">
      <w:r>
        <w:t xml:space="preserve">Restore rate </w:t>
      </w:r>
    </w:p>
    <w:p w:rsidR="00A37394" w:rsidRDefault="00A37394" w:rsidP="00A37394">
      <w:pPr>
        <w:ind w:left="720"/>
      </w:pPr>
      <w:proofErr w:type="gramStart"/>
      <w:r>
        <w:t>The rate at which your request quota increases over time, up to the maximum request quota.</w:t>
      </w:r>
      <w:proofErr w:type="gramEnd"/>
      <w:r>
        <w:t xml:space="preserve"> </w:t>
      </w:r>
    </w:p>
    <w:p w:rsidR="00A37394" w:rsidRDefault="00A37394" w:rsidP="00A37394">
      <w:r>
        <w:t xml:space="preserve">Maximum request quota </w:t>
      </w:r>
    </w:p>
    <w:p w:rsidR="00A37394" w:rsidRDefault="00A37394" w:rsidP="00A37394">
      <w:pPr>
        <w:ind w:left="720"/>
      </w:pPr>
      <w:proofErr w:type="gramStart"/>
      <w:r>
        <w:lastRenderedPageBreak/>
        <w:t>The maximum size that the request quota can reach.</w:t>
      </w:r>
      <w:proofErr w:type="gramEnd"/>
      <w:r>
        <w:t xml:space="preserve"> </w:t>
      </w:r>
    </w:p>
    <w:p w:rsidR="00A37394" w:rsidRDefault="00A37394" w:rsidP="00A37394">
      <w:pPr>
        <w:pStyle w:val="Heading2"/>
      </w:pPr>
      <w:r>
        <w:t>User scenarios</w:t>
      </w:r>
    </w:p>
    <w:p w:rsidR="00A37394" w:rsidRDefault="00A37394" w:rsidP="00A37394">
      <w:r>
        <w:t xml:space="preserve">The following scenarios are supported by the </w:t>
      </w:r>
      <w:r>
        <w:rPr>
          <w:rStyle w:val="ph"/>
        </w:rPr>
        <w:t>Orders API section</w:t>
      </w:r>
      <w:r>
        <w:t xml:space="preserve">: </w:t>
      </w:r>
    </w:p>
    <w:p w:rsidR="00A37394" w:rsidRDefault="00A37394" w:rsidP="00A37394">
      <w:pPr>
        <w:numPr>
          <w:ilvl w:val="0"/>
          <w:numId w:val="3"/>
        </w:numPr>
        <w:spacing w:before="100" w:beforeAutospacing="1" w:after="100" w:afterAutospacing="1" w:line="240" w:lineRule="auto"/>
      </w:pPr>
      <w:r>
        <w:t xml:space="preserve">Data synchronization: </w:t>
      </w:r>
    </w:p>
    <w:p w:rsidR="00A37394" w:rsidRDefault="00A37394" w:rsidP="00A37394">
      <w:pPr>
        <w:numPr>
          <w:ilvl w:val="1"/>
          <w:numId w:val="3"/>
        </w:numPr>
        <w:spacing w:before="100" w:beforeAutospacing="1" w:after="100" w:afterAutospacing="1" w:line="240" w:lineRule="auto"/>
      </w:pPr>
      <w:r>
        <w:t xml:space="preserve">Synchronize Amazon order data with order data in your local ordering system </w:t>
      </w:r>
    </w:p>
    <w:p w:rsidR="00A37394" w:rsidRDefault="00A37394" w:rsidP="00A37394">
      <w:pPr>
        <w:numPr>
          <w:ilvl w:val="1"/>
          <w:numId w:val="3"/>
        </w:numPr>
        <w:spacing w:before="100" w:beforeAutospacing="1" w:after="100" w:afterAutospacing="1" w:line="240" w:lineRule="auto"/>
      </w:pPr>
      <w:r>
        <w:t xml:space="preserve">Get order status data on your Amazon sales so you can fulfill your orders using your own fulfillment system </w:t>
      </w:r>
    </w:p>
    <w:p w:rsidR="00A37394" w:rsidRDefault="00A37394" w:rsidP="00A37394">
      <w:pPr>
        <w:numPr>
          <w:ilvl w:val="1"/>
          <w:numId w:val="3"/>
        </w:numPr>
        <w:spacing w:before="100" w:beforeAutospacing="1" w:after="100" w:afterAutospacing="1" w:line="240" w:lineRule="auto"/>
      </w:pPr>
      <w:r>
        <w:t xml:space="preserve">Migrate your historical order data to a third-party integrator solution </w:t>
      </w:r>
    </w:p>
    <w:p w:rsidR="00A37394" w:rsidRDefault="00A37394" w:rsidP="00A37394">
      <w:pPr>
        <w:numPr>
          <w:ilvl w:val="0"/>
          <w:numId w:val="3"/>
        </w:numPr>
        <w:spacing w:before="100" w:beforeAutospacing="1" w:after="100" w:afterAutospacing="1" w:line="240" w:lineRule="auto"/>
      </w:pPr>
      <w:r>
        <w:t xml:space="preserve">Order research and customer service: </w:t>
      </w:r>
    </w:p>
    <w:p w:rsidR="00A37394" w:rsidRDefault="00A37394" w:rsidP="00A37394">
      <w:pPr>
        <w:numPr>
          <w:ilvl w:val="1"/>
          <w:numId w:val="3"/>
        </w:numPr>
        <w:spacing w:before="100" w:beforeAutospacing="1" w:after="100" w:afterAutospacing="1" w:line="240" w:lineRule="auto"/>
      </w:pPr>
      <w:r>
        <w:t xml:space="preserve">Get order details for researching issues and answering customer questions </w:t>
      </w:r>
    </w:p>
    <w:p w:rsidR="00A37394" w:rsidRDefault="00A37394" w:rsidP="00A37394">
      <w:pPr>
        <w:spacing w:after="0"/>
      </w:pPr>
      <w:r>
        <w:t xml:space="preserve">You can perform the following business analytics with the synchronization data that the </w:t>
      </w:r>
      <w:r>
        <w:rPr>
          <w:rStyle w:val="ph"/>
        </w:rPr>
        <w:t>Orders API section</w:t>
      </w:r>
      <w:r>
        <w:t xml:space="preserve"> makes available: </w:t>
      </w:r>
    </w:p>
    <w:p w:rsidR="00A37394" w:rsidRDefault="00A37394" w:rsidP="00A37394">
      <w:pPr>
        <w:numPr>
          <w:ilvl w:val="0"/>
          <w:numId w:val="4"/>
        </w:numPr>
        <w:spacing w:before="100" w:beforeAutospacing="1" w:after="100" w:afterAutospacing="1" w:line="240" w:lineRule="auto"/>
      </w:pPr>
      <w:r>
        <w:t xml:space="preserve">Support for </w:t>
      </w:r>
      <w:r>
        <w:rPr>
          <w:rStyle w:val="ph"/>
        </w:rPr>
        <w:t>FBA</w:t>
      </w:r>
      <w:r>
        <w:t xml:space="preserve"> replenishment and removal decisions: </w:t>
      </w:r>
    </w:p>
    <w:p w:rsidR="00A37394" w:rsidRDefault="00A37394" w:rsidP="00A37394">
      <w:pPr>
        <w:numPr>
          <w:ilvl w:val="1"/>
          <w:numId w:val="4"/>
        </w:numPr>
        <w:spacing w:before="100" w:beforeAutospacing="1" w:after="100" w:afterAutospacing="1" w:line="240" w:lineRule="auto"/>
      </w:pPr>
      <w:r>
        <w:t xml:space="preserve">Find SKUs with high or low sales volumes </w:t>
      </w:r>
    </w:p>
    <w:p w:rsidR="00A37394" w:rsidRDefault="00A37394" w:rsidP="00A37394">
      <w:pPr>
        <w:numPr>
          <w:ilvl w:val="1"/>
          <w:numId w:val="4"/>
        </w:numPr>
        <w:spacing w:before="100" w:beforeAutospacing="1" w:after="100" w:afterAutospacing="1" w:line="240" w:lineRule="auto"/>
      </w:pPr>
      <w:r>
        <w:t xml:space="preserve">Monitor sales trends by SKU </w:t>
      </w:r>
    </w:p>
    <w:p w:rsidR="00A37394" w:rsidRDefault="00A37394" w:rsidP="00A37394">
      <w:pPr>
        <w:numPr>
          <w:ilvl w:val="0"/>
          <w:numId w:val="4"/>
        </w:numPr>
        <w:spacing w:before="100" w:beforeAutospacing="1" w:after="100" w:afterAutospacing="1" w:line="240" w:lineRule="auto"/>
      </w:pPr>
      <w:r>
        <w:t xml:space="preserve">Support for sales channel and fulfillment channel decisions: </w:t>
      </w:r>
    </w:p>
    <w:p w:rsidR="00A37394" w:rsidRDefault="00A37394" w:rsidP="00A37394">
      <w:pPr>
        <w:numPr>
          <w:ilvl w:val="1"/>
          <w:numId w:val="4"/>
        </w:numPr>
        <w:spacing w:before="100" w:beforeAutospacing="1" w:after="100" w:afterAutospacing="1" w:line="240" w:lineRule="auto"/>
      </w:pPr>
      <w:r>
        <w:t xml:space="preserve">Find SKU sales trends by sales channel and by fulfillment channel </w:t>
      </w:r>
    </w:p>
    <w:p w:rsidR="00A37394" w:rsidRDefault="00A37394" w:rsidP="00A37394">
      <w:pPr>
        <w:numPr>
          <w:ilvl w:val="1"/>
          <w:numId w:val="4"/>
        </w:numPr>
        <w:spacing w:before="100" w:beforeAutospacing="1" w:after="100" w:afterAutospacing="1" w:line="240" w:lineRule="auto"/>
      </w:pPr>
      <w:r>
        <w:t xml:space="preserve">Monitor sales trends by SKU </w:t>
      </w:r>
    </w:p>
    <w:p w:rsidR="00A37394" w:rsidRDefault="00A37394" w:rsidP="00A37394">
      <w:pPr>
        <w:numPr>
          <w:ilvl w:val="0"/>
          <w:numId w:val="4"/>
        </w:numPr>
        <w:spacing w:before="100" w:beforeAutospacing="1" w:after="100" w:afterAutospacing="1" w:line="240" w:lineRule="auto"/>
      </w:pPr>
      <w:r>
        <w:t xml:space="preserve">Issue monitoring: </w:t>
      </w:r>
    </w:p>
    <w:p w:rsidR="00A37394" w:rsidRDefault="00A37394" w:rsidP="00A37394">
      <w:pPr>
        <w:numPr>
          <w:ilvl w:val="1"/>
          <w:numId w:val="4"/>
        </w:numPr>
        <w:spacing w:before="100" w:beforeAutospacing="1" w:after="100" w:afterAutospacing="1" w:line="240" w:lineRule="auto"/>
      </w:pPr>
      <w:r>
        <w:t xml:space="preserve">Find SKUs that have been in a given state for too long </w:t>
      </w:r>
    </w:p>
    <w:p w:rsidR="00A37394" w:rsidRDefault="00A37394" w:rsidP="00A37394">
      <w:pPr>
        <w:numPr>
          <w:ilvl w:val="1"/>
          <w:numId w:val="4"/>
        </w:numPr>
        <w:spacing w:before="100" w:beforeAutospacing="1" w:after="100" w:afterAutospacing="1" w:line="240" w:lineRule="auto"/>
      </w:pPr>
      <w:r>
        <w:t xml:space="preserve">Find unexpected changes in sales trends by SKU </w:t>
      </w:r>
    </w:p>
    <w:p w:rsidR="00A37394" w:rsidRDefault="00A37394" w:rsidP="00A37394">
      <w:pPr>
        <w:pStyle w:val="Heading1"/>
      </w:pPr>
      <w:r>
        <w:t>Products API Section - Version 2011-10-01</w:t>
      </w:r>
    </w:p>
    <w:p w:rsidR="00A37394" w:rsidRDefault="00A37394" w:rsidP="00A37394">
      <w:pPr>
        <w:pStyle w:val="NormalWeb"/>
      </w:pPr>
      <w:r>
        <w:t>The Products API section of Amazon MWS helps you get information to match your products to existing product listings on Amazon Marketplace websites and to make sourcing and pricing decisions for listing those products on Amazon Marketplace websites. The Products API returns product attributes, current Marketplace pricing information, and a variety of other product and listing information.</w:t>
      </w:r>
    </w:p>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The Products API section contains the following operations in the following marketplaces: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390"/>
        <w:gridCol w:w="4677"/>
        <w:gridCol w:w="2163"/>
      </w:tblGrid>
      <w:tr w:rsidR="00A37394" w:rsidRPr="00A37394" w:rsidTr="00A3739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jc w:val="center"/>
              <w:rPr>
                <w:rFonts w:ascii="Times New Roman" w:eastAsia="Times New Roman" w:hAnsi="Times New Roman" w:cs="Times New Roman"/>
                <w:b/>
                <w:bCs/>
                <w:sz w:val="24"/>
                <w:szCs w:val="24"/>
              </w:rPr>
            </w:pPr>
            <w:r w:rsidRPr="00A37394">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jc w:val="center"/>
              <w:rPr>
                <w:rFonts w:ascii="Times New Roman" w:eastAsia="Times New Roman" w:hAnsi="Times New Roman" w:cs="Times New Roman"/>
                <w:b/>
                <w:bCs/>
                <w:sz w:val="24"/>
                <w:szCs w:val="24"/>
              </w:rPr>
            </w:pPr>
            <w:r w:rsidRPr="00A37394">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jc w:val="center"/>
              <w:rPr>
                <w:rFonts w:ascii="Times New Roman" w:eastAsia="Times New Roman" w:hAnsi="Times New Roman" w:cs="Times New Roman"/>
                <w:b/>
                <w:bCs/>
                <w:sz w:val="24"/>
                <w:szCs w:val="24"/>
              </w:rPr>
            </w:pPr>
            <w:r w:rsidRPr="00A37394">
              <w:rPr>
                <w:rFonts w:ascii="Times New Roman" w:eastAsia="Times New Roman" w:hAnsi="Times New Roman" w:cs="Times New Roman"/>
                <w:b/>
                <w:bCs/>
                <w:sz w:val="24"/>
                <w:szCs w:val="24"/>
              </w:rPr>
              <w:t>Availability</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86" w:tooltip="Returns a list of products and their attributes, based on a search query." w:history="1">
              <w:proofErr w:type="spellStart"/>
              <w:r w:rsidRPr="00A37394">
                <w:rPr>
                  <w:rFonts w:ascii="Times New Roman" w:eastAsia="Times New Roman" w:hAnsi="Times New Roman" w:cs="Times New Roman"/>
                  <w:color w:val="0000FF"/>
                  <w:sz w:val="24"/>
                  <w:szCs w:val="24"/>
                  <w:u w:val="single"/>
                </w:rPr>
                <w:t>ListMatchingProducts</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a list of products and their attributes, based on a search query.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87" w:tooltip="Returns a list of products and their attributes, based on a list of ASIN values." w:history="1">
              <w:proofErr w:type="spellStart"/>
              <w:r w:rsidRPr="00A37394">
                <w:rPr>
                  <w:rFonts w:ascii="Times New Roman" w:eastAsia="Times New Roman" w:hAnsi="Times New Roman" w:cs="Times New Roman"/>
                  <w:color w:val="0000FF"/>
                  <w:sz w:val="24"/>
                  <w:szCs w:val="24"/>
                  <w:u w:val="single"/>
                </w:rPr>
                <w:t>GetMatchingProduct</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a list of products and their attributes, based on a list of ASIN values.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88" w:tooltip="Returns a list of products and their attributes, based on a list of ASIN, GCID, SellerSKU, UPC, EAN, ISBN, and JAN values." w:history="1">
              <w:proofErr w:type="spellStart"/>
              <w:r w:rsidRPr="00A37394">
                <w:rPr>
                  <w:rFonts w:ascii="Times New Roman" w:eastAsia="Times New Roman" w:hAnsi="Times New Roman" w:cs="Times New Roman"/>
                  <w:color w:val="0000FF"/>
                  <w:sz w:val="24"/>
                  <w:szCs w:val="24"/>
                  <w:u w:val="single"/>
                </w:rPr>
                <w:t>GetMatchingProductForId</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a list of products and their attributes, based on a list of ASIN, GCID, </w:t>
            </w:r>
            <w:proofErr w:type="spellStart"/>
            <w:r w:rsidRPr="00A37394">
              <w:rPr>
                <w:rFonts w:ascii="Times New Roman" w:eastAsia="Times New Roman" w:hAnsi="Times New Roman" w:cs="Times New Roman"/>
                <w:sz w:val="24"/>
                <w:szCs w:val="24"/>
              </w:rPr>
              <w:t>SellerSKU</w:t>
            </w:r>
            <w:proofErr w:type="spellEnd"/>
            <w:r w:rsidRPr="00A37394">
              <w:rPr>
                <w:rFonts w:ascii="Times New Roman" w:eastAsia="Times New Roman" w:hAnsi="Times New Roman" w:cs="Times New Roman"/>
                <w:sz w:val="24"/>
                <w:szCs w:val="24"/>
              </w:rPr>
              <w:t xml:space="preserve">, </w:t>
            </w:r>
            <w:r w:rsidRPr="00A37394">
              <w:rPr>
                <w:rFonts w:ascii="Times New Roman" w:eastAsia="Times New Roman" w:hAnsi="Times New Roman" w:cs="Times New Roman"/>
                <w:sz w:val="24"/>
                <w:szCs w:val="24"/>
              </w:rPr>
              <w:lastRenderedPageBreak/>
              <w:t xml:space="preserve">UPC, EAN, ISBN, and JAN values.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lastRenderedPageBreak/>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89" w:tooltip="Returns the current competitive price of a product, based on SellerSKU." w:history="1">
              <w:proofErr w:type="spellStart"/>
              <w:r w:rsidRPr="00A37394">
                <w:rPr>
                  <w:rFonts w:ascii="Times New Roman" w:eastAsia="Times New Roman" w:hAnsi="Times New Roman" w:cs="Times New Roman"/>
                  <w:color w:val="0000FF"/>
                  <w:sz w:val="24"/>
                  <w:szCs w:val="24"/>
                  <w:u w:val="single"/>
                </w:rPr>
                <w:t>GetCompetitivePricingForSKU</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the current competitive price of a product, based on </w:t>
            </w:r>
            <w:proofErr w:type="spellStart"/>
            <w:r w:rsidRPr="00A37394">
              <w:rPr>
                <w:rFonts w:ascii="Times New Roman" w:eastAsia="Times New Roman" w:hAnsi="Times New Roman" w:cs="Times New Roman"/>
                <w:sz w:val="24"/>
                <w:szCs w:val="24"/>
              </w:rPr>
              <w:t>SellerSKU</w:t>
            </w:r>
            <w:proofErr w:type="spellEnd"/>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0" w:tooltip="Returns the current competitive price of a product, based on ASIN." w:history="1">
              <w:proofErr w:type="spellStart"/>
              <w:r w:rsidRPr="00A37394">
                <w:rPr>
                  <w:rFonts w:ascii="Times New Roman" w:eastAsia="Times New Roman" w:hAnsi="Times New Roman" w:cs="Times New Roman"/>
                  <w:color w:val="0000FF"/>
                  <w:sz w:val="24"/>
                  <w:szCs w:val="24"/>
                  <w:u w:val="single"/>
                </w:rPr>
                <w:t>GetCompetitivePricingForASIN</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the current competitive price of a product, based on ASIN.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1" w:tooltip="Returns pricing information for the lowest-price active offer listings for up to 20 products, based on SellerSKU." w:history="1">
              <w:proofErr w:type="spellStart"/>
              <w:r w:rsidRPr="00A37394">
                <w:rPr>
                  <w:rFonts w:ascii="Times New Roman" w:eastAsia="Times New Roman" w:hAnsi="Times New Roman" w:cs="Times New Roman"/>
                  <w:color w:val="0000FF"/>
                  <w:sz w:val="24"/>
                  <w:szCs w:val="24"/>
                  <w:u w:val="single"/>
                </w:rPr>
                <w:t>GetLowestOfferListingsForSKU</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pricing information for the lowest-price active offer listings for up to 20 products, based on </w:t>
            </w:r>
            <w:proofErr w:type="spellStart"/>
            <w:r w:rsidRPr="00A37394">
              <w:rPr>
                <w:rFonts w:ascii="Times New Roman" w:eastAsia="Times New Roman" w:hAnsi="Times New Roman" w:cs="Times New Roman"/>
                <w:sz w:val="24"/>
                <w:szCs w:val="24"/>
              </w:rPr>
              <w:t>SellerSKU</w:t>
            </w:r>
            <w:proofErr w:type="spellEnd"/>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2" w:tooltip="Returns pricing information for the lowest-price active offer listings for up to 20 products, based on ASIN." w:history="1">
              <w:proofErr w:type="spellStart"/>
              <w:r w:rsidRPr="00A37394">
                <w:rPr>
                  <w:rFonts w:ascii="Times New Roman" w:eastAsia="Times New Roman" w:hAnsi="Times New Roman" w:cs="Times New Roman"/>
                  <w:color w:val="0000FF"/>
                  <w:sz w:val="24"/>
                  <w:szCs w:val="24"/>
                  <w:u w:val="single"/>
                </w:rPr>
                <w:t>GetLowestOfferListingsForASIN</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pricing information for the lowest-price active offer listings for up to 20 products, based on ASIN.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3" w:tooltip="Returns lowest priced offers for a single product, based on SellerSKU." w:history="1">
              <w:proofErr w:type="spellStart"/>
              <w:r w:rsidRPr="00A37394">
                <w:rPr>
                  <w:rFonts w:ascii="Times New Roman" w:eastAsia="Times New Roman" w:hAnsi="Times New Roman" w:cs="Times New Roman"/>
                  <w:color w:val="0000FF"/>
                  <w:sz w:val="24"/>
                  <w:szCs w:val="24"/>
                  <w:u w:val="single"/>
                </w:rPr>
                <w:t>GetLowestPricedOffersForSKU</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lowest priced offers for a single product, based on </w:t>
            </w:r>
            <w:proofErr w:type="spellStart"/>
            <w:r w:rsidRPr="00A37394">
              <w:rPr>
                <w:rFonts w:ascii="Times New Roman" w:eastAsia="Times New Roman" w:hAnsi="Times New Roman" w:cs="Times New Roman"/>
                <w:sz w:val="24"/>
                <w:szCs w:val="24"/>
              </w:rPr>
              <w:t>SellerSKU</w:t>
            </w:r>
            <w:proofErr w:type="spellEnd"/>
            <w:r w:rsidRPr="00A3739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 except China (CN).</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4" w:tooltip="Returns lowest priced offers for a single product, based on ASIN." w:history="1">
              <w:proofErr w:type="spellStart"/>
              <w:r w:rsidRPr="00A37394">
                <w:rPr>
                  <w:rFonts w:ascii="Times New Roman" w:eastAsia="Times New Roman" w:hAnsi="Times New Roman" w:cs="Times New Roman"/>
                  <w:color w:val="0000FF"/>
                  <w:sz w:val="24"/>
                  <w:szCs w:val="24"/>
                  <w:u w:val="single"/>
                </w:rPr>
                <w:t>GetLowestPricedOffersForASIN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Returns lowest priced offers for a single product, based on ASIN.</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 except China (CN).</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5" w:tooltip="Returns the estimated fees for a list of products." w:history="1">
              <w:proofErr w:type="spellStart"/>
              <w:r w:rsidRPr="00A37394">
                <w:rPr>
                  <w:rFonts w:ascii="Times New Roman" w:eastAsia="Times New Roman" w:hAnsi="Times New Roman" w:cs="Times New Roman"/>
                  <w:color w:val="0000FF"/>
                  <w:sz w:val="24"/>
                  <w:szCs w:val="24"/>
                  <w:u w:val="single"/>
                </w:rPr>
                <w:t>GetMyFeesEstimate</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Returns the estimated fees for a list of products.</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6" w:tooltip="Returns pricing information for your own offer listings, based on SellerSKU." w:history="1">
              <w:proofErr w:type="spellStart"/>
              <w:r w:rsidRPr="00A37394">
                <w:rPr>
                  <w:rFonts w:ascii="Times New Roman" w:eastAsia="Times New Roman" w:hAnsi="Times New Roman" w:cs="Times New Roman"/>
                  <w:color w:val="0000FF"/>
                  <w:sz w:val="24"/>
                  <w:szCs w:val="24"/>
                  <w:u w:val="single"/>
                </w:rPr>
                <w:t>GetMyPriceForSKU</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pricing information for your own offer listings, based on </w:t>
            </w:r>
            <w:proofErr w:type="spellStart"/>
            <w:r w:rsidRPr="00A37394">
              <w:rPr>
                <w:rFonts w:ascii="Times New Roman" w:eastAsia="Times New Roman" w:hAnsi="Times New Roman" w:cs="Times New Roman"/>
                <w:sz w:val="24"/>
                <w:szCs w:val="24"/>
              </w:rPr>
              <w:t>SellerSKU</w:t>
            </w:r>
            <w:proofErr w:type="spellEnd"/>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7" w:tooltip="Returns pricing information for your own offer listings, based on ASIN." w:history="1">
              <w:proofErr w:type="spellStart"/>
              <w:r w:rsidRPr="00A37394">
                <w:rPr>
                  <w:rFonts w:ascii="Times New Roman" w:eastAsia="Times New Roman" w:hAnsi="Times New Roman" w:cs="Times New Roman"/>
                  <w:color w:val="0000FF"/>
                  <w:sz w:val="24"/>
                  <w:szCs w:val="24"/>
                  <w:u w:val="single"/>
                </w:rPr>
                <w:t>GetMyPriceForASIN</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pricing information for your own offer listings, based on ASIN.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8" w:tooltip="Returns the parent product categories that a product belongs to, based on SellerSKU." w:history="1">
              <w:proofErr w:type="spellStart"/>
              <w:r w:rsidRPr="00A37394">
                <w:rPr>
                  <w:rFonts w:ascii="Times New Roman" w:eastAsia="Times New Roman" w:hAnsi="Times New Roman" w:cs="Times New Roman"/>
                  <w:color w:val="0000FF"/>
                  <w:sz w:val="24"/>
                  <w:szCs w:val="24"/>
                  <w:u w:val="single"/>
                </w:rPr>
                <w:t>GetProductCategoriesForSKU</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the parent product categories that a product belongs to, based on </w:t>
            </w:r>
            <w:proofErr w:type="spellStart"/>
            <w:r w:rsidRPr="00A37394">
              <w:rPr>
                <w:rFonts w:ascii="Times New Roman" w:eastAsia="Times New Roman" w:hAnsi="Times New Roman" w:cs="Times New Roman"/>
                <w:sz w:val="24"/>
                <w:szCs w:val="24"/>
              </w:rPr>
              <w:t>SellerSKU</w:t>
            </w:r>
            <w:proofErr w:type="spellEnd"/>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99" w:tooltip="Returns the parent product categories that a product belongs to, based on ASIN." w:history="1">
              <w:proofErr w:type="spellStart"/>
              <w:r w:rsidRPr="00A37394">
                <w:rPr>
                  <w:rFonts w:ascii="Times New Roman" w:eastAsia="Times New Roman" w:hAnsi="Times New Roman" w:cs="Times New Roman"/>
                  <w:color w:val="0000FF"/>
                  <w:sz w:val="24"/>
                  <w:szCs w:val="24"/>
                  <w:u w:val="single"/>
                </w:rPr>
                <w:t>GetProductCategoriesForASIN</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the parent product categories that a product belongs to, based on ASIN.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r w:rsidR="00A37394" w:rsidRPr="00A37394" w:rsidTr="00A373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hyperlink r:id="rId100" w:tooltip="Returns the operational status of the Products API section." w:history="1">
              <w:proofErr w:type="spellStart"/>
              <w:r w:rsidRPr="00A37394">
                <w:rPr>
                  <w:rFonts w:ascii="Times New Roman" w:eastAsia="Times New Roman" w:hAnsi="Times New Roman" w:cs="Times New Roman"/>
                  <w:color w:val="0000FF"/>
                  <w:sz w:val="24"/>
                  <w:szCs w:val="24"/>
                  <w:u w:val="single"/>
                </w:rPr>
                <w:t>GetServiceStatus</w:t>
              </w:r>
              <w:proofErr w:type="spellEnd"/>
            </w:hyperlink>
            <w:r w:rsidRPr="00A3739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 xml:space="preserve">Returns the operational status of the Products API section. </w:t>
            </w:r>
          </w:p>
        </w:tc>
        <w:tc>
          <w:tcPr>
            <w:tcW w:w="0" w:type="auto"/>
            <w:tcBorders>
              <w:top w:val="outset" w:sz="6" w:space="0" w:color="auto"/>
              <w:left w:val="outset" w:sz="6" w:space="0" w:color="auto"/>
              <w:bottom w:val="outset" w:sz="6" w:space="0" w:color="auto"/>
              <w:right w:val="outset" w:sz="6" w:space="0" w:color="auto"/>
            </w:tcBorders>
            <w:hideMark/>
          </w:tcPr>
          <w:p w:rsidR="00A37394" w:rsidRPr="00A37394" w:rsidRDefault="00A37394" w:rsidP="00A37394">
            <w:pPr>
              <w:spacing w:after="0" w:line="240" w:lineRule="auto"/>
              <w:rPr>
                <w:rFonts w:ascii="Times New Roman" w:eastAsia="Times New Roman" w:hAnsi="Times New Roman" w:cs="Times New Roman"/>
                <w:sz w:val="24"/>
                <w:szCs w:val="24"/>
              </w:rPr>
            </w:pPr>
            <w:r w:rsidRPr="00A37394">
              <w:rPr>
                <w:rFonts w:ascii="Times New Roman" w:eastAsia="Times New Roman" w:hAnsi="Times New Roman" w:cs="Times New Roman"/>
                <w:sz w:val="24"/>
                <w:szCs w:val="24"/>
              </w:rPr>
              <w:t>All marketplaces.</w:t>
            </w:r>
          </w:p>
        </w:tc>
      </w:tr>
    </w:tbl>
    <w:p w:rsidR="006409D6" w:rsidRDefault="006409D6" w:rsidP="006409D6">
      <w:pPr>
        <w:pStyle w:val="Heading1"/>
      </w:pPr>
      <w:r>
        <w:t>Recommendations API Section - Version 2013-04-01</w:t>
      </w:r>
    </w:p>
    <w:p w:rsidR="006409D6" w:rsidRDefault="006409D6" w:rsidP="006409D6">
      <w:pPr>
        <w:pStyle w:val="NormalWeb"/>
      </w:pPr>
      <w:r>
        <w:t xml:space="preserve">The Recommendations API section of Amazon MWS allows you to programmatically retrieve Amazon Selling Coach recommendations by recommendation category. A recommendation is an actionable, timely, and personalized opportunity to increase your sales and performance. Recommendations are provided for the following categories: </w:t>
      </w:r>
    </w:p>
    <w:p w:rsidR="006409D6" w:rsidRDefault="006409D6" w:rsidP="006409D6">
      <w:pPr>
        <w:numPr>
          <w:ilvl w:val="0"/>
          <w:numId w:val="5"/>
        </w:numPr>
        <w:spacing w:before="100" w:beforeAutospacing="1" w:after="100" w:afterAutospacing="1" w:line="240" w:lineRule="auto"/>
      </w:pPr>
      <w:r>
        <w:rPr>
          <w:b/>
          <w:bCs/>
        </w:rPr>
        <w:t>Inventory</w:t>
      </w:r>
      <w:r>
        <w:t>: Recommendations for restocking low or out of stock items in your inventory.</w:t>
      </w:r>
    </w:p>
    <w:p w:rsidR="006409D6" w:rsidRDefault="006409D6" w:rsidP="006409D6">
      <w:pPr>
        <w:numPr>
          <w:ilvl w:val="0"/>
          <w:numId w:val="5"/>
        </w:numPr>
        <w:spacing w:before="100" w:beforeAutospacing="1" w:after="100" w:afterAutospacing="1" w:line="240" w:lineRule="auto"/>
      </w:pPr>
      <w:r>
        <w:rPr>
          <w:b/>
          <w:bCs/>
        </w:rPr>
        <w:t>Selection</w:t>
      </w:r>
      <w:r>
        <w:t>: Recommendations for new product opportunities to list on Amazon.</w:t>
      </w:r>
    </w:p>
    <w:p w:rsidR="006409D6" w:rsidRDefault="006409D6" w:rsidP="006409D6">
      <w:pPr>
        <w:numPr>
          <w:ilvl w:val="0"/>
          <w:numId w:val="5"/>
        </w:numPr>
        <w:spacing w:before="100" w:beforeAutospacing="1" w:after="100" w:afterAutospacing="1" w:line="240" w:lineRule="auto"/>
      </w:pPr>
      <w:r>
        <w:rPr>
          <w:b/>
          <w:bCs/>
        </w:rPr>
        <w:lastRenderedPageBreak/>
        <w:t>Pricing</w:t>
      </w:r>
      <w:r>
        <w:t>: Recommendations to review pricing on items in your inventory where your offer is not the lowest price.</w:t>
      </w:r>
    </w:p>
    <w:p w:rsidR="006409D6" w:rsidRDefault="006409D6" w:rsidP="006409D6">
      <w:pPr>
        <w:numPr>
          <w:ilvl w:val="0"/>
          <w:numId w:val="5"/>
        </w:numPr>
        <w:spacing w:before="100" w:beforeAutospacing="1" w:after="100" w:afterAutospacing="1" w:line="240" w:lineRule="auto"/>
      </w:pPr>
      <w:r>
        <w:rPr>
          <w:b/>
          <w:bCs/>
        </w:rPr>
        <w:t>Fulfillment</w:t>
      </w:r>
      <w:r>
        <w:t>: Recommendations for the top products to fulfill through Fulfillment by Amazon (FBA).</w:t>
      </w:r>
    </w:p>
    <w:p w:rsidR="006409D6" w:rsidRDefault="006409D6" w:rsidP="006409D6">
      <w:pPr>
        <w:numPr>
          <w:ilvl w:val="0"/>
          <w:numId w:val="5"/>
        </w:numPr>
        <w:spacing w:before="100" w:beforeAutospacing="1" w:after="100" w:afterAutospacing="1" w:line="240" w:lineRule="auto"/>
      </w:pPr>
      <w:r>
        <w:rPr>
          <w:b/>
          <w:bCs/>
        </w:rPr>
        <w:t>Listing Quality</w:t>
      </w:r>
      <w:r>
        <w:t>: Recommendations for fixing your current listing defects.</w:t>
      </w:r>
    </w:p>
    <w:p w:rsidR="006409D6" w:rsidRDefault="006409D6" w:rsidP="006409D6">
      <w:pPr>
        <w:numPr>
          <w:ilvl w:val="0"/>
          <w:numId w:val="5"/>
        </w:numPr>
        <w:spacing w:before="100" w:beforeAutospacing="1" w:after="100" w:afterAutospacing="1" w:line="240" w:lineRule="auto"/>
      </w:pPr>
      <w:r>
        <w:rPr>
          <w:b/>
          <w:bCs/>
        </w:rPr>
        <w:t>Global Selling</w:t>
      </w:r>
      <w:r>
        <w:t>: Recommendations for expanding your products to more regions and marketplaces.</w:t>
      </w:r>
    </w:p>
    <w:p w:rsidR="006409D6" w:rsidRDefault="006409D6" w:rsidP="006409D6">
      <w:pPr>
        <w:numPr>
          <w:ilvl w:val="0"/>
          <w:numId w:val="5"/>
        </w:numPr>
        <w:spacing w:before="100" w:beforeAutospacing="1" w:after="100" w:afterAutospacing="1" w:line="240" w:lineRule="auto"/>
      </w:pPr>
      <w:r>
        <w:rPr>
          <w:b/>
          <w:bCs/>
        </w:rPr>
        <w:t>Advertising</w:t>
      </w:r>
      <w:r>
        <w:t>: Recommendations for advertising your products and for using the sponsored products program.</w:t>
      </w:r>
    </w:p>
    <w:p w:rsidR="006409D6" w:rsidRPr="006409D6" w:rsidRDefault="006409D6" w:rsidP="006409D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09D6">
        <w:rPr>
          <w:rFonts w:ascii="Times New Roman" w:eastAsia="Times New Roman" w:hAnsi="Times New Roman" w:cs="Times New Roman"/>
          <w:sz w:val="24"/>
          <w:szCs w:val="24"/>
        </w:rPr>
        <w:t xml:space="preserve">The following operations are included in the Recommendations API section: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349"/>
        <w:gridCol w:w="4349"/>
        <w:gridCol w:w="1532"/>
      </w:tblGrid>
      <w:tr w:rsidR="006409D6" w:rsidRPr="006409D6" w:rsidTr="006409D6">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jc w:val="center"/>
              <w:rPr>
                <w:rFonts w:ascii="Times New Roman" w:eastAsia="Times New Roman" w:hAnsi="Times New Roman" w:cs="Times New Roman"/>
                <w:b/>
                <w:bCs/>
                <w:sz w:val="24"/>
                <w:szCs w:val="24"/>
              </w:rPr>
            </w:pPr>
            <w:r w:rsidRPr="006409D6">
              <w:rPr>
                <w:rFonts w:ascii="Times New Roman" w:eastAsia="Times New Roman" w:hAnsi="Times New Roman" w:cs="Times New Roman"/>
                <w:b/>
                <w:bCs/>
                <w:sz w:val="24"/>
                <w:szCs w:val="24"/>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jc w:val="center"/>
              <w:rPr>
                <w:rFonts w:ascii="Times New Roman" w:eastAsia="Times New Roman" w:hAnsi="Times New Roman" w:cs="Times New Roman"/>
                <w:b/>
                <w:bCs/>
                <w:sz w:val="24"/>
                <w:szCs w:val="24"/>
              </w:rPr>
            </w:pPr>
            <w:r w:rsidRPr="006409D6">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jc w:val="center"/>
              <w:rPr>
                <w:rFonts w:ascii="Times New Roman" w:eastAsia="Times New Roman" w:hAnsi="Times New Roman" w:cs="Times New Roman"/>
                <w:b/>
                <w:bCs/>
                <w:sz w:val="24"/>
                <w:szCs w:val="24"/>
              </w:rPr>
            </w:pPr>
            <w:r w:rsidRPr="006409D6">
              <w:rPr>
                <w:rFonts w:ascii="Times New Roman" w:eastAsia="Times New Roman" w:hAnsi="Times New Roman" w:cs="Times New Roman"/>
                <w:b/>
                <w:bCs/>
                <w:sz w:val="24"/>
                <w:szCs w:val="24"/>
              </w:rPr>
              <w:t>Availability</w:t>
            </w:r>
          </w:p>
        </w:tc>
      </w:tr>
      <w:tr w:rsidR="006409D6" w:rsidRPr="006409D6" w:rsidTr="006409D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hyperlink r:id="rId101" w:tooltip="Checks whether there are active recommendations for each category for the given marketplace, and if there are, returns the time when recommendations were last updated for each category." w:history="1">
              <w:proofErr w:type="spellStart"/>
              <w:r w:rsidRPr="006409D6">
                <w:rPr>
                  <w:rFonts w:ascii="Times New Roman" w:eastAsia="Times New Roman" w:hAnsi="Times New Roman" w:cs="Times New Roman"/>
                  <w:color w:val="0000FF"/>
                  <w:sz w:val="24"/>
                  <w:szCs w:val="24"/>
                  <w:u w:val="single"/>
                </w:rPr>
                <w:t>GetLastUpdatedTimeForRecommendations</w:t>
              </w:r>
              <w:proofErr w:type="spellEnd"/>
            </w:hyperlink>
            <w:r w:rsidRPr="006409D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r w:rsidRPr="006409D6">
              <w:rPr>
                <w:rFonts w:ascii="Times New Roman" w:eastAsia="Times New Roman" w:hAnsi="Times New Roman" w:cs="Times New Roman"/>
                <w:sz w:val="24"/>
                <w:szCs w:val="24"/>
              </w:rPr>
              <w:t xml:space="preserve">Checks whether there are active recommendations for each category for the given marketplace, and if there are, returns the time when recommendations were last updated for each category.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r w:rsidRPr="006409D6">
              <w:rPr>
                <w:rFonts w:ascii="Times New Roman" w:eastAsia="Times New Roman" w:hAnsi="Times New Roman" w:cs="Times New Roman"/>
                <w:sz w:val="24"/>
                <w:szCs w:val="24"/>
              </w:rPr>
              <w:t>All marketplaces.</w:t>
            </w:r>
          </w:p>
        </w:tc>
      </w:tr>
      <w:tr w:rsidR="006409D6" w:rsidRPr="006409D6" w:rsidTr="006409D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hyperlink r:id="rId102" w:tooltip="Returns your active recommendations for a specific category or for all categories for a specific marketplace." w:history="1">
              <w:proofErr w:type="spellStart"/>
              <w:r w:rsidRPr="006409D6">
                <w:rPr>
                  <w:rFonts w:ascii="Times New Roman" w:eastAsia="Times New Roman" w:hAnsi="Times New Roman" w:cs="Times New Roman"/>
                  <w:color w:val="0000FF"/>
                  <w:sz w:val="24"/>
                  <w:szCs w:val="24"/>
                  <w:u w:val="single"/>
                </w:rPr>
                <w:t>ListRecommendations</w:t>
              </w:r>
              <w:proofErr w:type="spellEnd"/>
            </w:hyperlink>
            <w:r w:rsidRPr="006409D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r w:rsidRPr="006409D6">
              <w:rPr>
                <w:rFonts w:ascii="Times New Roman" w:eastAsia="Times New Roman" w:hAnsi="Times New Roman" w:cs="Times New Roman"/>
                <w:sz w:val="24"/>
                <w:szCs w:val="24"/>
              </w:rPr>
              <w:t xml:space="preserve">Returns your active recommendations for a specific category or for all categories for a specific marketplace.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r w:rsidRPr="006409D6">
              <w:rPr>
                <w:rFonts w:ascii="Times New Roman" w:eastAsia="Times New Roman" w:hAnsi="Times New Roman" w:cs="Times New Roman"/>
                <w:sz w:val="24"/>
                <w:szCs w:val="24"/>
              </w:rPr>
              <w:t>All marketplaces.</w:t>
            </w:r>
          </w:p>
        </w:tc>
      </w:tr>
      <w:tr w:rsidR="006409D6" w:rsidRPr="006409D6" w:rsidTr="006409D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hyperlink r:id="rId103" w:tooltip="Returns the next page of recommendations using the NextToken parameter." w:history="1">
              <w:proofErr w:type="spellStart"/>
              <w:r w:rsidRPr="006409D6">
                <w:rPr>
                  <w:rFonts w:ascii="Times New Roman" w:eastAsia="Times New Roman" w:hAnsi="Times New Roman" w:cs="Times New Roman"/>
                  <w:color w:val="0000FF"/>
                  <w:sz w:val="24"/>
                  <w:szCs w:val="24"/>
                  <w:u w:val="single"/>
                </w:rPr>
                <w:t>ListRecommendationsByNextToken</w:t>
              </w:r>
              <w:proofErr w:type="spellEnd"/>
            </w:hyperlink>
            <w:r w:rsidRPr="006409D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r w:rsidRPr="006409D6">
              <w:rPr>
                <w:rFonts w:ascii="Times New Roman" w:eastAsia="Times New Roman" w:hAnsi="Times New Roman" w:cs="Times New Roman"/>
                <w:sz w:val="24"/>
                <w:szCs w:val="24"/>
              </w:rPr>
              <w:t xml:space="preserve">Returns the next page of recommendations using the </w:t>
            </w:r>
            <w:proofErr w:type="spellStart"/>
            <w:r w:rsidRPr="006409D6">
              <w:rPr>
                <w:rFonts w:ascii="Times New Roman" w:eastAsia="Times New Roman" w:hAnsi="Times New Roman" w:cs="Times New Roman"/>
                <w:sz w:val="24"/>
                <w:szCs w:val="24"/>
              </w:rPr>
              <w:t>NextToken</w:t>
            </w:r>
            <w:proofErr w:type="spellEnd"/>
            <w:r w:rsidRPr="006409D6">
              <w:rPr>
                <w:rFonts w:ascii="Times New Roman" w:eastAsia="Times New Roman" w:hAnsi="Times New Roman" w:cs="Times New Roman"/>
                <w:sz w:val="24"/>
                <w:szCs w:val="24"/>
              </w:rPr>
              <w:t xml:space="preserve"> parameter. </w:t>
            </w:r>
          </w:p>
        </w:tc>
        <w:tc>
          <w:tcPr>
            <w:tcW w:w="0" w:type="auto"/>
            <w:tcBorders>
              <w:top w:val="outset" w:sz="6" w:space="0" w:color="auto"/>
              <w:left w:val="outset" w:sz="6" w:space="0" w:color="auto"/>
              <w:bottom w:val="outset" w:sz="6" w:space="0" w:color="auto"/>
              <w:right w:val="outset" w:sz="6" w:space="0" w:color="auto"/>
            </w:tcBorders>
            <w:hideMark/>
          </w:tcPr>
          <w:p w:rsidR="006409D6" w:rsidRPr="006409D6" w:rsidRDefault="006409D6" w:rsidP="006409D6">
            <w:pPr>
              <w:spacing w:after="0" w:line="240" w:lineRule="auto"/>
              <w:rPr>
                <w:rFonts w:ascii="Times New Roman" w:eastAsia="Times New Roman" w:hAnsi="Times New Roman" w:cs="Times New Roman"/>
                <w:sz w:val="24"/>
                <w:szCs w:val="24"/>
              </w:rPr>
            </w:pPr>
            <w:r w:rsidRPr="006409D6">
              <w:rPr>
                <w:rFonts w:ascii="Times New Roman" w:eastAsia="Times New Roman" w:hAnsi="Times New Roman" w:cs="Times New Roman"/>
                <w:sz w:val="24"/>
                <w:szCs w:val="24"/>
              </w:rPr>
              <w:t>All marketplaces.</w:t>
            </w:r>
          </w:p>
        </w:tc>
      </w:tr>
    </w:tbl>
    <w:p w:rsidR="003F4DF9" w:rsidRDefault="003F4DF9" w:rsidP="003F4DF9">
      <w:pPr>
        <w:pStyle w:val="Heading1"/>
      </w:pPr>
      <w:r>
        <w:t>Sellers API Section - Version 2011-07-01</w:t>
      </w:r>
    </w:p>
    <w:p w:rsidR="003F4DF9" w:rsidRDefault="003F4DF9" w:rsidP="003F4DF9">
      <w:pPr>
        <w:pStyle w:val="NormalWeb"/>
      </w:pPr>
      <w:r>
        <w:t>The Sellers API section of Amazon MWS lets you list all the marketplaces that you participate in and provides detailed information about those marketplaces. This API section allows you to develop custom applications to manage participating in multiple marketplaces.</w:t>
      </w:r>
    </w:p>
    <w:p w:rsidR="003F4DF9" w:rsidRDefault="003F4DF9" w:rsidP="003F4DF9">
      <w:pPr>
        <w:pStyle w:val="p"/>
      </w:pPr>
      <w:r>
        <w:t xml:space="preserve">The following operations are included in the </w:t>
      </w:r>
      <w:r>
        <w:rPr>
          <w:rStyle w:val="ph"/>
        </w:rPr>
        <w:t>Sellers API section</w:t>
      </w:r>
      <w: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995"/>
        <w:gridCol w:w="4758"/>
        <w:gridCol w:w="1477"/>
      </w:tblGrid>
      <w:tr w:rsidR="003F4DF9" w:rsidTr="003F4DF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Availability</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04" w:tooltip="Returns a list of marketplaces that the seller submitting the request can sell in, and a list of participations that include seller-specific information in that marketplace." w:history="1">
              <w:proofErr w:type="spellStart"/>
              <w:r>
                <w:rPr>
                  <w:rStyle w:val="Hyperlink"/>
                </w:rPr>
                <w:t>ListMarketplaceParticipations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Returns a list of marketplaces that the seller submitting the request can sell in, and a list of participations that include seller-specific information in that marketplace.</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05" w:tooltip="Returns the next page of marketplaces and participations using the NextToken." w:history="1">
              <w:proofErr w:type="spellStart"/>
              <w:r>
                <w:rPr>
                  <w:rStyle w:val="Hyperlink"/>
                </w:rPr>
                <w:t>ListMarketplaceParticipationsByNextToken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 xml:space="preserve">Returns the next page of marketplaces and participations using the </w:t>
            </w:r>
            <w:proofErr w:type="spellStart"/>
            <w:r>
              <w:rPr>
                <w:rStyle w:val="keyword"/>
              </w:rPr>
              <w:t>NextToken</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06" w:tooltip="Returns the operational status of the Sellers API section." w:history="1">
              <w:proofErr w:type="spellStart"/>
              <w:r>
                <w:rPr>
                  <w:rStyle w:val="Hyperlink"/>
                </w:rPr>
                <w:t>GetServiceStatus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 xml:space="preserve">Returns the operational status of the </w:t>
            </w:r>
            <w:r>
              <w:rPr>
                <w:rStyle w:val="ph"/>
              </w:rPr>
              <w:t xml:space="preserve">Sellers API </w:t>
            </w:r>
            <w:r>
              <w:rPr>
                <w:rStyle w:val="ph"/>
              </w:rPr>
              <w:lastRenderedPageBreak/>
              <w:t>section</w:t>
            </w:r>
            <w:r>
              <w:t>.</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lastRenderedPageBreak/>
              <w:t xml:space="preserve">All </w:t>
            </w:r>
            <w:r>
              <w:rPr>
                <w:rStyle w:val="ph"/>
              </w:rPr>
              <w:lastRenderedPageBreak/>
              <w:t>marketplaces.</w:t>
            </w:r>
          </w:p>
        </w:tc>
      </w:tr>
    </w:tbl>
    <w:p w:rsidR="003F4DF9" w:rsidRDefault="003F4DF9" w:rsidP="003F4DF9">
      <w:pPr>
        <w:pStyle w:val="Heading2"/>
      </w:pPr>
      <w:r>
        <w:lastRenderedPageBreak/>
        <w:t>Terminology</w:t>
      </w:r>
    </w:p>
    <w:p w:rsidR="003F4DF9" w:rsidRDefault="003F4DF9" w:rsidP="003F4DF9">
      <w:pPr>
        <w:pStyle w:val="p"/>
      </w:pPr>
      <w:r>
        <w:t>The following table defines terminology for this API section: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411"/>
        <w:gridCol w:w="6819"/>
      </w:tblGrid>
      <w:tr w:rsidR="003F4DF9" w:rsidTr="003F4DF9">
        <w:trPr>
          <w:tblHeader/>
          <w:tblCellSpacing w:w="0" w:type="dxa"/>
        </w:trPr>
        <w:tc>
          <w:tcPr>
            <w:tcW w:w="1667" w:type="pct"/>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Term</w:t>
            </w:r>
          </w:p>
        </w:tc>
        <w:tc>
          <w:tcPr>
            <w:tcW w:w="3333" w:type="pct"/>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Definition</w:t>
            </w:r>
          </w:p>
        </w:tc>
      </w:tr>
      <w:tr w:rsidR="003F4DF9" w:rsidTr="003F4DF9">
        <w:trPr>
          <w:tblCellSpacing w:w="0" w:type="dxa"/>
        </w:trPr>
        <w:tc>
          <w:tcPr>
            <w:tcW w:w="1667"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Strong"/>
              </w:rPr>
              <w:t>Marketplace</w:t>
            </w:r>
          </w:p>
        </w:tc>
        <w:tc>
          <w:tcPr>
            <w:tcW w:w="3333"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 xml:space="preserve">A marketplace is an Amazon market where the seller can list items for sale and customers can view and purchase items. Each Amazon marketplace has a unique ID associated with it. Multiple marketplaces can exist in a single country. Example: www.amazon.com and www.amazon.co.uk </w:t>
            </w:r>
          </w:p>
        </w:tc>
      </w:tr>
      <w:tr w:rsidR="003F4DF9" w:rsidTr="003F4DF9">
        <w:trPr>
          <w:tblCellSpacing w:w="0" w:type="dxa"/>
        </w:trPr>
        <w:tc>
          <w:tcPr>
            <w:tcW w:w="1667"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Strong"/>
              </w:rPr>
              <w:t>Marketplace Participation</w:t>
            </w:r>
          </w:p>
        </w:tc>
        <w:tc>
          <w:tcPr>
            <w:tcW w:w="3333"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 xml:space="preserve">Information that is specific to the seller in that Marketplace. Example: the </w:t>
            </w:r>
            <w:proofErr w:type="spellStart"/>
            <w:r>
              <w:t>HasSellerSuspendedListings</w:t>
            </w:r>
            <w:proofErr w:type="spellEnd"/>
            <w:r>
              <w:t xml:space="preserve"> parameter</w:t>
            </w:r>
          </w:p>
        </w:tc>
      </w:tr>
    </w:tbl>
    <w:p w:rsidR="003F4DF9" w:rsidRDefault="003F4DF9" w:rsidP="003F4DF9">
      <w:pPr>
        <w:pStyle w:val="Heading1"/>
      </w:pPr>
      <w:r>
        <w:t>Subscriptions API Section - Version 2013-07-01</w:t>
      </w:r>
    </w:p>
    <w:p w:rsidR="003F4DF9" w:rsidRDefault="003F4DF9" w:rsidP="003F4DF9">
      <w:pPr>
        <w:pStyle w:val="Heading3"/>
      </w:pPr>
      <w:r>
        <w:t>Description</w:t>
      </w:r>
    </w:p>
    <w:p w:rsidR="003F4DF9" w:rsidRDefault="003F4DF9" w:rsidP="003F4DF9">
      <w:r>
        <w:pict>
          <v:rect id="_x0000_i1025" style="width:0;height:1.5pt" o:hralign="center" o:hrstd="t" o:hr="t" fillcolor="#a0a0a0" stroked="f"/>
        </w:pict>
      </w:r>
    </w:p>
    <w:p w:rsidR="003F4DF9" w:rsidRDefault="003F4DF9" w:rsidP="00213355">
      <w:pPr>
        <w:pStyle w:val="NormalWeb"/>
      </w:pPr>
      <w:r>
        <w:t>The Amazon MWS Subscriptions API section enables you to subscribe to receive notifications that are relevant to your business with Amazon. With the operations in the Subscriptions API section, you can receive important information from Amazon without having to poll the Amazon MWS service. Instead, the information is sent directly to you when an event occurs to which you are subscribed.</w:t>
      </w:r>
    </w:p>
    <w:p w:rsidR="003F4DF9" w:rsidRDefault="003F4DF9" w:rsidP="003F4DF9">
      <w:pPr>
        <w:pStyle w:val="p"/>
      </w:pPr>
      <w:r>
        <w:t xml:space="preserve">The following table defines terminology for this API section: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5115"/>
        <w:gridCol w:w="5115"/>
      </w:tblGrid>
      <w:tr w:rsidR="003F4DF9" w:rsidTr="003F4DF9">
        <w:trPr>
          <w:tblHeade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Term</w:t>
            </w:r>
          </w:p>
        </w:tc>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Description</w:t>
            </w:r>
          </w:p>
        </w:tc>
      </w:tr>
      <w:tr w:rsidR="003F4DF9" w:rsidTr="003F4DF9">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HTMLDefinition"/>
              </w:rPr>
              <w:t>Notification</w:t>
            </w:r>
          </w:p>
        </w:tc>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 xml:space="preserve">A communication that contains information related to a specific state change or event that affects you. A </w:t>
            </w:r>
            <w:r>
              <w:rPr>
                <w:rStyle w:val="HTMLDefinition"/>
              </w:rPr>
              <w:t>Notification</w:t>
            </w:r>
            <w:r>
              <w:t xml:space="preserve"> is also referred to as a </w:t>
            </w:r>
            <w:r>
              <w:rPr>
                <w:rStyle w:val="HTMLDefinition"/>
              </w:rPr>
              <w:t>Message</w:t>
            </w:r>
            <w:r>
              <w:t>.</w:t>
            </w:r>
          </w:p>
        </w:tc>
      </w:tr>
      <w:tr w:rsidR="003F4DF9" w:rsidTr="003F4DF9">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HTMLDefinition"/>
              </w:rPr>
              <w:t>Notification Type</w:t>
            </w:r>
          </w:p>
        </w:tc>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 xml:space="preserve">A label that denotes a specific class of notifications. For example, </w:t>
            </w:r>
            <w:proofErr w:type="spellStart"/>
            <w:r>
              <w:rPr>
                <w:rStyle w:val="keyword"/>
              </w:rPr>
              <w:t>AnyOfferChanged</w:t>
            </w:r>
            <w:proofErr w:type="spellEnd"/>
            <w:r>
              <w:t xml:space="preserve"> notifications.</w:t>
            </w:r>
          </w:p>
        </w:tc>
      </w:tr>
      <w:tr w:rsidR="003F4DF9" w:rsidTr="003F4DF9">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HTMLDefinition"/>
              </w:rPr>
              <w:lastRenderedPageBreak/>
              <w:t>Delivery Channel</w:t>
            </w:r>
          </w:p>
        </w:tc>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A technology that you use to receive notifications. For example, Amazon SQS.</w:t>
            </w:r>
          </w:p>
        </w:tc>
      </w:tr>
      <w:tr w:rsidR="003F4DF9" w:rsidTr="003F4DF9">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HTMLDefinition"/>
              </w:rPr>
              <w:t>Destination</w:t>
            </w:r>
          </w:p>
        </w:tc>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A delivery channel that you create to receive notifications. For example, an Amazon SQS queue with the URL "http://sqs.us-east-1.amazonaws.com/12345/queue1".</w:t>
            </w:r>
          </w:p>
        </w:tc>
      </w:tr>
      <w:tr w:rsidR="003F4DF9" w:rsidTr="003F4DF9">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HTMLDefinition"/>
              </w:rPr>
              <w:t>Subscription</w:t>
            </w:r>
          </w:p>
        </w:tc>
        <w:tc>
          <w:tcPr>
            <w:tcW w:w="2500" w:type="pct"/>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t xml:space="preserve">An object that represents the type of notification that you want to receive and the location where you want to receive it. For example, send </w:t>
            </w:r>
            <w:proofErr w:type="spellStart"/>
            <w:r>
              <w:rPr>
                <w:rStyle w:val="keyword"/>
              </w:rPr>
              <w:t>AnyOfferChanged</w:t>
            </w:r>
            <w:proofErr w:type="spellEnd"/>
            <w:r>
              <w:t xml:space="preserve"> notifications for Seller A1234 to the Amazon SQS queue at "http://sqs.us-east-1.amazonaws.com/12345/queue1".</w:t>
            </w:r>
          </w:p>
        </w:tc>
      </w:tr>
    </w:tbl>
    <w:p w:rsidR="003F4DF9" w:rsidRDefault="003F4DF9" w:rsidP="003F4DF9">
      <w:pPr>
        <w:pStyle w:val="Heading2"/>
      </w:pPr>
      <w:r>
        <w:t xml:space="preserve">The </w:t>
      </w:r>
      <w:r>
        <w:rPr>
          <w:rStyle w:val="ph"/>
        </w:rPr>
        <w:t>Subscriptions API section</w:t>
      </w:r>
      <w:r>
        <w:t xml:space="preserve"> operations</w:t>
      </w:r>
    </w:p>
    <w:p w:rsidR="003F4DF9" w:rsidRDefault="003F4DF9" w:rsidP="003F4DF9">
      <w:pPr>
        <w:pStyle w:val="p"/>
      </w:pPr>
      <w:r>
        <w:t xml:space="preserve">The following operations are included in the </w:t>
      </w:r>
      <w:r>
        <w:rPr>
          <w:rStyle w:val="ph"/>
        </w:rPr>
        <w:t>Subscriptions API section</w:t>
      </w:r>
      <w: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278"/>
        <w:gridCol w:w="4254"/>
        <w:gridCol w:w="2668"/>
      </w:tblGrid>
      <w:tr w:rsidR="003F4DF9" w:rsidTr="003F4DF9">
        <w:trPr>
          <w:tblHeader/>
          <w:tblCellSpacing w:w="0" w:type="dxa"/>
        </w:trPr>
        <w:tc>
          <w:tcPr>
            <w:tcW w:w="0" w:type="auto"/>
            <w:gridSpan w:val="3"/>
            <w:tcBorders>
              <w:top w:val="nil"/>
              <w:left w:val="nil"/>
              <w:bottom w:val="nil"/>
              <w:right w:val="nil"/>
            </w:tcBorders>
            <w:vAlign w:val="center"/>
            <w:hideMark/>
          </w:tcPr>
          <w:p w:rsidR="003F4DF9" w:rsidRDefault="003F4DF9">
            <w:pPr>
              <w:jc w:val="center"/>
              <w:rPr>
                <w:sz w:val="24"/>
                <w:szCs w:val="24"/>
              </w:rPr>
            </w:pPr>
            <w:r>
              <w:rPr>
                <w:rStyle w:val="tablecap"/>
              </w:rPr>
              <w:t>Table 1. Operations for Destinations</w:t>
            </w:r>
          </w:p>
        </w:tc>
      </w:tr>
      <w:tr w:rsidR="003F4DF9" w:rsidTr="003F4DF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Availability</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07" w:tooltip="Specifies a new destination where you want to receive notifications." w:history="1">
              <w:proofErr w:type="spellStart"/>
              <w:r>
                <w:rPr>
                  <w:rStyle w:val="Hyperlink"/>
                </w:rPr>
                <w:t>RegisterDestination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Specifies a new destination where you want to receive notifications.</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08" w:tooltip="Removes an existing destination from the list of registered destinations." w:history="1">
              <w:proofErr w:type="spellStart"/>
              <w:r>
                <w:rPr>
                  <w:rStyle w:val="Hyperlink"/>
                </w:rPr>
                <w:t>DeregisterDestination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Removes an existing destination from the list of registered destinations.</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09" w:tooltip="Lists all current destinations that you have registered." w:history="1">
              <w:proofErr w:type="spellStart"/>
              <w:r>
                <w:rPr>
                  <w:rStyle w:val="Hyperlink"/>
                </w:rPr>
                <w:t>ListRegisteredDestinations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Lists all current destinations that you have registered.</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10" w:tooltip="Sends a test notification to an existing destination." w:history="1">
              <w:proofErr w:type="spellStart"/>
              <w:r>
                <w:rPr>
                  <w:rStyle w:val="Hyperlink"/>
                </w:rPr>
                <w:t>SendTestNotificationToDestination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Sends a test notification to an existing destination.</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Header/>
          <w:tblCellSpacing w:w="0" w:type="dxa"/>
        </w:trPr>
        <w:tc>
          <w:tcPr>
            <w:tcW w:w="0" w:type="auto"/>
            <w:gridSpan w:val="3"/>
            <w:tcBorders>
              <w:top w:val="nil"/>
              <w:left w:val="nil"/>
              <w:bottom w:val="nil"/>
              <w:right w:val="nil"/>
            </w:tcBorders>
            <w:vAlign w:val="center"/>
            <w:hideMark/>
          </w:tcPr>
          <w:p w:rsidR="003F4DF9" w:rsidRDefault="003F4DF9">
            <w:pPr>
              <w:jc w:val="center"/>
              <w:rPr>
                <w:sz w:val="24"/>
                <w:szCs w:val="24"/>
              </w:rPr>
            </w:pPr>
            <w:r>
              <w:rPr>
                <w:rStyle w:val="tablecap"/>
              </w:rPr>
              <w:t>Table 2. Operations for Subscriptions</w:t>
            </w:r>
          </w:p>
        </w:tc>
      </w:tr>
      <w:tr w:rsidR="003F4DF9" w:rsidTr="003F4DF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lastRenderedPageBreak/>
              <w:t xml:space="preserve">Operation </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jc w:val="center"/>
              <w:rPr>
                <w:b/>
                <w:bCs/>
                <w:sz w:val="24"/>
                <w:szCs w:val="24"/>
              </w:rPr>
            </w:pPr>
            <w:r>
              <w:rPr>
                <w:b/>
                <w:bCs/>
              </w:rPr>
              <w:t>Availability</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11" w:tooltip="Creates a new subscription for the specified notification type and destination." w:history="1">
              <w:proofErr w:type="spellStart"/>
              <w:r>
                <w:rPr>
                  <w:rStyle w:val="Hyperlink"/>
                </w:rPr>
                <w:t>CreateSubscription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Creates a new subscription for the specified notification type and destination.</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12" w:tooltip="Gets the subscription for the specified notification type and destination." w:history="1">
              <w:proofErr w:type="spellStart"/>
              <w:r>
                <w:rPr>
                  <w:rStyle w:val="Hyperlink"/>
                </w:rPr>
                <w:t>GetSubscription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Gets the subscription for the specified notification type and destination.</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13" w:tooltip="Deletes the subscription for the specified notification type and destination." w:history="1">
              <w:proofErr w:type="spellStart"/>
              <w:r>
                <w:rPr>
                  <w:rStyle w:val="Hyperlink"/>
                </w:rPr>
                <w:t>DeleteSubscription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Deletes the subscription for the specified notification type and destination.</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14" w:tooltip="Returns a list of all your current subscriptions." w:history="1">
              <w:proofErr w:type="spellStart"/>
              <w:r>
                <w:rPr>
                  <w:rStyle w:val="Hyperlink"/>
                </w:rPr>
                <w:t>ListSubscriptions</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Returns a list of all your current subscriptions.</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r w:rsidR="003F4DF9" w:rsidTr="003F4DF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hyperlink r:id="rId115" w:tooltip="Updates the subscription for the specified notification type and destination." w:history="1">
              <w:proofErr w:type="spellStart"/>
              <w:r>
                <w:rPr>
                  <w:rStyle w:val="Hyperlink"/>
                </w:rPr>
                <w:t>UpdateSubscription</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Updates the subscription for the specified notification type and destination.</w:t>
            </w:r>
          </w:p>
        </w:tc>
        <w:tc>
          <w:tcPr>
            <w:tcW w:w="0" w:type="auto"/>
            <w:tcBorders>
              <w:top w:val="outset" w:sz="6" w:space="0" w:color="auto"/>
              <w:left w:val="outset" w:sz="6" w:space="0" w:color="auto"/>
              <w:bottom w:val="outset" w:sz="6" w:space="0" w:color="auto"/>
              <w:right w:val="outset" w:sz="6" w:space="0" w:color="auto"/>
            </w:tcBorders>
            <w:hideMark/>
          </w:tcPr>
          <w:p w:rsidR="003F4DF9" w:rsidRDefault="003F4DF9">
            <w:pPr>
              <w:rPr>
                <w:sz w:val="24"/>
                <w:szCs w:val="24"/>
              </w:rPr>
            </w:pPr>
            <w:r>
              <w:rPr>
                <w:rStyle w:val="ph"/>
              </w:rPr>
              <w:t>All marketplaces except China and Mexico.</w:t>
            </w:r>
          </w:p>
        </w:tc>
      </w:tr>
    </w:tbl>
    <w:p w:rsidR="00DA3DC0" w:rsidRDefault="00DA3DC0">
      <w:bookmarkStart w:id="0" w:name="_GoBack"/>
      <w:bookmarkEnd w:id="0"/>
    </w:p>
    <w:sectPr w:rsidR="00DA3DC0" w:rsidSect="003F4DF9">
      <w:footerReference w:type="default" r:id="rId1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148" w:rsidRDefault="00836148" w:rsidP="003F4DF9">
      <w:pPr>
        <w:spacing w:after="0" w:line="240" w:lineRule="auto"/>
      </w:pPr>
      <w:r>
        <w:separator/>
      </w:r>
    </w:p>
  </w:endnote>
  <w:endnote w:type="continuationSeparator" w:id="0">
    <w:p w:rsidR="00836148" w:rsidRDefault="00836148" w:rsidP="003F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677572"/>
      <w:docPartObj>
        <w:docPartGallery w:val="Page Numbers (Bottom of Page)"/>
        <w:docPartUnique/>
      </w:docPartObj>
    </w:sdtPr>
    <w:sdtEndPr>
      <w:rPr>
        <w:noProof/>
      </w:rPr>
    </w:sdtEndPr>
    <w:sdtContent>
      <w:p w:rsidR="003F4DF9" w:rsidRDefault="003F4DF9">
        <w:pPr>
          <w:pStyle w:val="Footer"/>
          <w:jc w:val="center"/>
        </w:pPr>
        <w:r>
          <w:fldChar w:fldCharType="begin"/>
        </w:r>
        <w:r>
          <w:instrText xml:space="preserve"> PAGE   \* MERGEFORMAT </w:instrText>
        </w:r>
        <w:r>
          <w:fldChar w:fldCharType="separate"/>
        </w:r>
        <w:r w:rsidR="00213355">
          <w:rPr>
            <w:noProof/>
          </w:rPr>
          <w:t>16</w:t>
        </w:r>
        <w:r>
          <w:rPr>
            <w:noProof/>
          </w:rPr>
          <w:fldChar w:fldCharType="end"/>
        </w:r>
      </w:p>
    </w:sdtContent>
  </w:sdt>
  <w:p w:rsidR="003F4DF9" w:rsidRDefault="003F4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148" w:rsidRDefault="00836148" w:rsidP="003F4DF9">
      <w:pPr>
        <w:spacing w:after="0" w:line="240" w:lineRule="auto"/>
      </w:pPr>
      <w:r>
        <w:separator/>
      </w:r>
    </w:p>
  </w:footnote>
  <w:footnote w:type="continuationSeparator" w:id="0">
    <w:p w:rsidR="00836148" w:rsidRDefault="00836148" w:rsidP="003F4D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1B2E"/>
    <w:multiLevelType w:val="multilevel"/>
    <w:tmpl w:val="F852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40F96"/>
    <w:multiLevelType w:val="multilevel"/>
    <w:tmpl w:val="23F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CC5FD1"/>
    <w:multiLevelType w:val="multilevel"/>
    <w:tmpl w:val="5ECE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B6378"/>
    <w:multiLevelType w:val="multilevel"/>
    <w:tmpl w:val="97A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BB5899"/>
    <w:multiLevelType w:val="multilevel"/>
    <w:tmpl w:val="61EA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C6"/>
    <w:rsid w:val="001909E0"/>
    <w:rsid w:val="00213355"/>
    <w:rsid w:val="003356C6"/>
    <w:rsid w:val="003F4DF9"/>
    <w:rsid w:val="006409D6"/>
    <w:rsid w:val="00836148"/>
    <w:rsid w:val="00A37394"/>
    <w:rsid w:val="00DA3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09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09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9E0"/>
    <w:rPr>
      <w:rFonts w:ascii="Times New Roman" w:eastAsia="Times New Roman" w:hAnsi="Times New Roman" w:cs="Times New Roman"/>
      <w:b/>
      <w:bCs/>
      <w:sz w:val="36"/>
      <w:szCs w:val="36"/>
    </w:rPr>
  </w:style>
  <w:style w:type="paragraph" w:customStyle="1" w:styleId="p">
    <w:name w:val="p"/>
    <w:basedOn w:val="Normal"/>
    <w:rsid w:val="00190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09E0"/>
  </w:style>
  <w:style w:type="character" w:styleId="Hyperlink">
    <w:name w:val="Hyperlink"/>
    <w:basedOn w:val="DefaultParagraphFont"/>
    <w:uiPriority w:val="99"/>
    <w:semiHidden/>
    <w:unhideWhenUsed/>
    <w:rsid w:val="001909E0"/>
    <w:rPr>
      <w:color w:val="0000FF"/>
      <w:u w:val="single"/>
    </w:rPr>
  </w:style>
  <w:style w:type="character" w:customStyle="1" w:styleId="keyword">
    <w:name w:val="keyword"/>
    <w:basedOn w:val="DefaultParagraphFont"/>
    <w:rsid w:val="001909E0"/>
  </w:style>
  <w:style w:type="character" w:styleId="HTMLVariable">
    <w:name w:val="HTML Variable"/>
    <w:basedOn w:val="DefaultParagraphFont"/>
    <w:uiPriority w:val="99"/>
    <w:semiHidden/>
    <w:unhideWhenUsed/>
    <w:rsid w:val="001909E0"/>
    <w:rPr>
      <w:i/>
      <w:iCs/>
    </w:rPr>
  </w:style>
  <w:style w:type="character" w:customStyle="1" w:styleId="Heading1Char">
    <w:name w:val="Heading 1 Char"/>
    <w:basedOn w:val="DefaultParagraphFont"/>
    <w:link w:val="Heading1"/>
    <w:uiPriority w:val="9"/>
    <w:rsid w:val="001909E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09E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909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9E0"/>
    <w:rPr>
      <w:b/>
      <w:bCs/>
    </w:rPr>
  </w:style>
  <w:style w:type="paragraph" w:styleId="ListParagraph">
    <w:name w:val="List Paragraph"/>
    <w:basedOn w:val="Normal"/>
    <w:uiPriority w:val="34"/>
    <w:qFormat/>
    <w:rsid w:val="006409D6"/>
    <w:pPr>
      <w:ind w:left="720"/>
      <w:contextualSpacing/>
    </w:pPr>
  </w:style>
  <w:style w:type="character" w:styleId="HTMLDefinition">
    <w:name w:val="HTML Definition"/>
    <w:basedOn w:val="DefaultParagraphFont"/>
    <w:uiPriority w:val="99"/>
    <w:semiHidden/>
    <w:unhideWhenUsed/>
    <w:rsid w:val="003F4DF9"/>
    <w:rPr>
      <w:i/>
      <w:iCs/>
    </w:rPr>
  </w:style>
  <w:style w:type="character" w:customStyle="1" w:styleId="tablecap">
    <w:name w:val="tablecap"/>
    <w:basedOn w:val="DefaultParagraphFont"/>
    <w:rsid w:val="003F4DF9"/>
  </w:style>
  <w:style w:type="paragraph" w:styleId="Header">
    <w:name w:val="header"/>
    <w:basedOn w:val="Normal"/>
    <w:link w:val="HeaderChar"/>
    <w:uiPriority w:val="99"/>
    <w:unhideWhenUsed/>
    <w:rsid w:val="003F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F9"/>
  </w:style>
  <w:style w:type="paragraph" w:styleId="Footer">
    <w:name w:val="footer"/>
    <w:basedOn w:val="Normal"/>
    <w:link w:val="FooterChar"/>
    <w:uiPriority w:val="99"/>
    <w:unhideWhenUsed/>
    <w:rsid w:val="003F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09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09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9E0"/>
    <w:rPr>
      <w:rFonts w:ascii="Times New Roman" w:eastAsia="Times New Roman" w:hAnsi="Times New Roman" w:cs="Times New Roman"/>
      <w:b/>
      <w:bCs/>
      <w:sz w:val="36"/>
      <w:szCs w:val="36"/>
    </w:rPr>
  </w:style>
  <w:style w:type="paragraph" w:customStyle="1" w:styleId="p">
    <w:name w:val="p"/>
    <w:basedOn w:val="Normal"/>
    <w:rsid w:val="00190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09E0"/>
  </w:style>
  <w:style w:type="character" w:styleId="Hyperlink">
    <w:name w:val="Hyperlink"/>
    <w:basedOn w:val="DefaultParagraphFont"/>
    <w:uiPriority w:val="99"/>
    <w:semiHidden/>
    <w:unhideWhenUsed/>
    <w:rsid w:val="001909E0"/>
    <w:rPr>
      <w:color w:val="0000FF"/>
      <w:u w:val="single"/>
    </w:rPr>
  </w:style>
  <w:style w:type="character" w:customStyle="1" w:styleId="keyword">
    <w:name w:val="keyword"/>
    <w:basedOn w:val="DefaultParagraphFont"/>
    <w:rsid w:val="001909E0"/>
  </w:style>
  <w:style w:type="character" w:styleId="HTMLVariable">
    <w:name w:val="HTML Variable"/>
    <w:basedOn w:val="DefaultParagraphFont"/>
    <w:uiPriority w:val="99"/>
    <w:semiHidden/>
    <w:unhideWhenUsed/>
    <w:rsid w:val="001909E0"/>
    <w:rPr>
      <w:i/>
      <w:iCs/>
    </w:rPr>
  </w:style>
  <w:style w:type="character" w:customStyle="1" w:styleId="Heading1Char">
    <w:name w:val="Heading 1 Char"/>
    <w:basedOn w:val="DefaultParagraphFont"/>
    <w:link w:val="Heading1"/>
    <w:uiPriority w:val="9"/>
    <w:rsid w:val="001909E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09E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909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9E0"/>
    <w:rPr>
      <w:b/>
      <w:bCs/>
    </w:rPr>
  </w:style>
  <w:style w:type="paragraph" w:styleId="ListParagraph">
    <w:name w:val="List Paragraph"/>
    <w:basedOn w:val="Normal"/>
    <w:uiPriority w:val="34"/>
    <w:qFormat/>
    <w:rsid w:val="006409D6"/>
    <w:pPr>
      <w:ind w:left="720"/>
      <w:contextualSpacing/>
    </w:pPr>
  </w:style>
  <w:style w:type="character" w:styleId="HTMLDefinition">
    <w:name w:val="HTML Definition"/>
    <w:basedOn w:val="DefaultParagraphFont"/>
    <w:uiPriority w:val="99"/>
    <w:semiHidden/>
    <w:unhideWhenUsed/>
    <w:rsid w:val="003F4DF9"/>
    <w:rPr>
      <w:i/>
      <w:iCs/>
    </w:rPr>
  </w:style>
  <w:style w:type="character" w:customStyle="1" w:styleId="tablecap">
    <w:name w:val="tablecap"/>
    <w:basedOn w:val="DefaultParagraphFont"/>
    <w:rsid w:val="003F4DF9"/>
  </w:style>
  <w:style w:type="paragraph" w:styleId="Header">
    <w:name w:val="header"/>
    <w:basedOn w:val="Normal"/>
    <w:link w:val="HeaderChar"/>
    <w:uiPriority w:val="99"/>
    <w:unhideWhenUsed/>
    <w:rsid w:val="003F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F9"/>
  </w:style>
  <w:style w:type="paragraph" w:styleId="Footer">
    <w:name w:val="footer"/>
    <w:basedOn w:val="Normal"/>
    <w:link w:val="FooterChar"/>
    <w:uiPriority w:val="99"/>
    <w:unhideWhenUsed/>
    <w:rsid w:val="003F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657">
      <w:bodyDiv w:val="1"/>
      <w:marLeft w:val="0"/>
      <w:marRight w:val="0"/>
      <w:marTop w:val="0"/>
      <w:marBottom w:val="0"/>
      <w:divBdr>
        <w:top w:val="none" w:sz="0" w:space="0" w:color="auto"/>
        <w:left w:val="none" w:sz="0" w:space="0" w:color="auto"/>
        <w:bottom w:val="none" w:sz="0" w:space="0" w:color="auto"/>
        <w:right w:val="none" w:sz="0" w:space="0" w:color="auto"/>
      </w:divBdr>
    </w:div>
    <w:div w:id="12348600">
      <w:bodyDiv w:val="1"/>
      <w:marLeft w:val="0"/>
      <w:marRight w:val="0"/>
      <w:marTop w:val="0"/>
      <w:marBottom w:val="0"/>
      <w:divBdr>
        <w:top w:val="none" w:sz="0" w:space="0" w:color="auto"/>
        <w:left w:val="none" w:sz="0" w:space="0" w:color="auto"/>
        <w:bottom w:val="none" w:sz="0" w:space="0" w:color="auto"/>
        <w:right w:val="none" w:sz="0" w:space="0" w:color="auto"/>
      </w:divBdr>
    </w:div>
    <w:div w:id="273054141">
      <w:bodyDiv w:val="1"/>
      <w:marLeft w:val="0"/>
      <w:marRight w:val="0"/>
      <w:marTop w:val="0"/>
      <w:marBottom w:val="0"/>
      <w:divBdr>
        <w:top w:val="none" w:sz="0" w:space="0" w:color="auto"/>
        <w:left w:val="none" w:sz="0" w:space="0" w:color="auto"/>
        <w:bottom w:val="none" w:sz="0" w:space="0" w:color="auto"/>
        <w:right w:val="none" w:sz="0" w:space="0" w:color="auto"/>
      </w:divBdr>
      <w:divsChild>
        <w:div w:id="1259602154">
          <w:marLeft w:val="0"/>
          <w:marRight w:val="0"/>
          <w:marTop w:val="0"/>
          <w:marBottom w:val="0"/>
          <w:divBdr>
            <w:top w:val="none" w:sz="0" w:space="0" w:color="auto"/>
            <w:left w:val="none" w:sz="0" w:space="0" w:color="auto"/>
            <w:bottom w:val="none" w:sz="0" w:space="0" w:color="auto"/>
            <w:right w:val="none" w:sz="0" w:space="0" w:color="auto"/>
          </w:divBdr>
        </w:div>
        <w:div w:id="325667324">
          <w:marLeft w:val="0"/>
          <w:marRight w:val="0"/>
          <w:marTop w:val="0"/>
          <w:marBottom w:val="0"/>
          <w:divBdr>
            <w:top w:val="none" w:sz="0" w:space="0" w:color="auto"/>
            <w:left w:val="none" w:sz="0" w:space="0" w:color="auto"/>
            <w:bottom w:val="none" w:sz="0" w:space="0" w:color="auto"/>
            <w:right w:val="none" w:sz="0" w:space="0" w:color="auto"/>
          </w:divBdr>
        </w:div>
        <w:div w:id="928584536">
          <w:marLeft w:val="0"/>
          <w:marRight w:val="0"/>
          <w:marTop w:val="0"/>
          <w:marBottom w:val="0"/>
          <w:divBdr>
            <w:top w:val="none" w:sz="0" w:space="0" w:color="auto"/>
            <w:left w:val="none" w:sz="0" w:space="0" w:color="auto"/>
            <w:bottom w:val="none" w:sz="0" w:space="0" w:color="auto"/>
            <w:right w:val="none" w:sz="0" w:space="0" w:color="auto"/>
          </w:divBdr>
          <w:divsChild>
            <w:div w:id="1066605231">
              <w:marLeft w:val="0"/>
              <w:marRight w:val="0"/>
              <w:marTop w:val="0"/>
              <w:marBottom w:val="0"/>
              <w:divBdr>
                <w:top w:val="none" w:sz="0" w:space="0" w:color="auto"/>
                <w:left w:val="none" w:sz="0" w:space="0" w:color="auto"/>
                <w:bottom w:val="none" w:sz="0" w:space="0" w:color="auto"/>
                <w:right w:val="none" w:sz="0" w:space="0" w:color="auto"/>
              </w:divBdr>
            </w:div>
          </w:divsChild>
        </w:div>
        <w:div w:id="422577183">
          <w:marLeft w:val="0"/>
          <w:marRight w:val="0"/>
          <w:marTop w:val="0"/>
          <w:marBottom w:val="0"/>
          <w:divBdr>
            <w:top w:val="none" w:sz="0" w:space="0" w:color="auto"/>
            <w:left w:val="none" w:sz="0" w:space="0" w:color="auto"/>
            <w:bottom w:val="none" w:sz="0" w:space="0" w:color="auto"/>
            <w:right w:val="none" w:sz="0" w:space="0" w:color="auto"/>
          </w:divBdr>
        </w:div>
        <w:div w:id="1645155480">
          <w:marLeft w:val="0"/>
          <w:marRight w:val="0"/>
          <w:marTop w:val="0"/>
          <w:marBottom w:val="0"/>
          <w:divBdr>
            <w:top w:val="none" w:sz="0" w:space="0" w:color="auto"/>
            <w:left w:val="none" w:sz="0" w:space="0" w:color="auto"/>
            <w:bottom w:val="none" w:sz="0" w:space="0" w:color="auto"/>
            <w:right w:val="none" w:sz="0" w:space="0" w:color="auto"/>
          </w:divBdr>
          <w:divsChild>
            <w:div w:id="498231205">
              <w:marLeft w:val="0"/>
              <w:marRight w:val="0"/>
              <w:marTop w:val="0"/>
              <w:marBottom w:val="0"/>
              <w:divBdr>
                <w:top w:val="none" w:sz="0" w:space="0" w:color="auto"/>
                <w:left w:val="none" w:sz="0" w:space="0" w:color="auto"/>
                <w:bottom w:val="none" w:sz="0" w:space="0" w:color="auto"/>
                <w:right w:val="none" w:sz="0" w:space="0" w:color="auto"/>
              </w:divBdr>
            </w:div>
            <w:div w:id="13366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2424">
      <w:bodyDiv w:val="1"/>
      <w:marLeft w:val="0"/>
      <w:marRight w:val="0"/>
      <w:marTop w:val="0"/>
      <w:marBottom w:val="0"/>
      <w:divBdr>
        <w:top w:val="none" w:sz="0" w:space="0" w:color="auto"/>
        <w:left w:val="none" w:sz="0" w:space="0" w:color="auto"/>
        <w:bottom w:val="none" w:sz="0" w:space="0" w:color="auto"/>
        <w:right w:val="none" w:sz="0" w:space="0" w:color="auto"/>
      </w:divBdr>
      <w:divsChild>
        <w:div w:id="1594970642">
          <w:marLeft w:val="0"/>
          <w:marRight w:val="0"/>
          <w:marTop w:val="0"/>
          <w:marBottom w:val="0"/>
          <w:divBdr>
            <w:top w:val="none" w:sz="0" w:space="0" w:color="auto"/>
            <w:left w:val="none" w:sz="0" w:space="0" w:color="auto"/>
            <w:bottom w:val="none" w:sz="0" w:space="0" w:color="auto"/>
            <w:right w:val="none" w:sz="0" w:space="0" w:color="auto"/>
          </w:divBdr>
          <w:divsChild>
            <w:div w:id="301152616">
              <w:marLeft w:val="0"/>
              <w:marRight w:val="0"/>
              <w:marTop w:val="0"/>
              <w:marBottom w:val="0"/>
              <w:divBdr>
                <w:top w:val="none" w:sz="0" w:space="0" w:color="auto"/>
                <w:left w:val="none" w:sz="0" w:space="0" w:color="auto"/>
                <w:bottom w:val="none" w:sz="0" w:space="0" w:color="auto"/>
                <w:right w:val="none" w:sz="0" w:space="0" w:color="auto"/>
              </w:divBdr>
              <w:divsChild>
                <w:div w:id="1629895692">
                  <w:marLeft w:val="0"/>
                  <w:marRight w:val="0"/>
                  <w:marTop w:val="0"/>
                  <w:marBottom w:val="0"/>
                  <w:divBdr>
                    <w:top w:val="none" w:sz="0" w:space="0" w:color="auto"/>
                    <w:left w:val="none" w:sz="0" w:space="0" w:color="auto"/>
                    <w:bottom w:val="none" w:sz="0" w:space="0" w:color="auto"/>
                    <w:right w:val="none" w:sz="0" w:space="0" w:color="auto"/>
                  </w:divBdr>
                </w:div>
                <w:div w:id="1288702537">
                  <w:marLeft w:val="0"/>
                  <w:marRight w:val="0"/>
                  <w:marTop w:val="0"/>
                  <w:marBottom w:val="0"/>
                  <w:divBdr>
                    <w:top w:val="none" w:sz="0" w:space="0" w:color="auto"/>
                    <w:left w:val="none" w:sz="0" w:space="0" w:color="auto"/>
                    <w:bottom w:val="none" w:sz="0" w:space="0" w:color="auto"/>
                    <w:right w:val="none" w:sz="0" w:space="0" w:color="auto"/>
                  </w:divBdr>
                </w:div>
                <w:div w:id="1948998873">
                  <w:marLeft w:val="0"/>
                  <w:marRight w:val="0"/>
                  <w:marTop w:val="0"/>
                  <w:marBottom w:val="0"/>
                  <w:divBdr>
                    <w:top w:val="none" w:sz="0" w:space="0" w:color="auto"/>
                    <w:left w:val="none" w:sz="0" w:space="0" w:color="auto"/>
                    <w:bottom w:val="none" w:sz="0" w:space="0" w:color="auto"/>
                    <w:right w:val="none" w:sz="0" w:space="0" w:color="auto"/>
                  </w:divBdr>
                  <w:divsChild>
                    <w:div w:id="9897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8709">
      <w:bodyDiv w:val="1"/>
      <w:marLeft w:val="0"/>
      <w:marRight w:val="0"/>
      <w:marTop w:val="0"/>
      <w:marBottom w:val="0"/>
      <w:divBdr>
        <w:top w:val="none" w:sz="0" w:space="0" w:color="auto"/>
        <w:left w:val="none" w:sz="0" w:space="0" w:color="auto"/>
        <w:bottom w:val="none" w:sz="0" w:space="0" w:color="auto"/>
        <w:right w:val="none" w:sz="0" w:space="0" w:color="auto"/>
      </w:divBdr>
    </w:div>
    <w:div w:id="427232761">
      <w:bodyDiv w:val="1"/>
      <w:marLeft w:val="0"/>
      <w:marRight w:val="0"/>
      <w:marTop w:val="0"/>
      <w:marBottom w:val="0"/>
      <w:divBdr>
        <w:top w:val="none" w:sz="0" w:space="0" w:color="auto"/>
        <w:left w:val="none" w:sz="0" w:space="0" w:color="auto"/>
        <w:bottom w:val="none" w:sz="0" w:space="0" w:color="auto"/>
        <w:right w:val="none" w:sz="0" w:space="0" w:color="auto"/>
      </w:divBdr>
    </w:div>
    <w:div w:id="516118516">
      <w:bodyDiv w:val="1"/>
      <w:marLeft w:val="0"/>
      <w:marRight w:val="0"/>
      <w:marTop w:val="0"/>
      <w:marBottom w:val="0"/>
      <w:divBdr>
        <w:top w:val="none" w:sz="0" w:space="0" w:color="auto"/>
        <w:left w:val="none" w:sz="0" w:space="0" w:color="auto"/>
        <w:bottom w:val="none" w:sz="0" w:space="0" w:color="auto"/>
        <w:right w:val="none" w:sz="0" w:space="0" w:color="auto"/>
      </w:divBdr>
      <w:divsChild>
        <w:div w:id="370225870">
          <w:marLeft w:val="0"/>
          <w:marRight w:val="0"/>
          <w:marTop w:val="0"/>
          <w:marBottom w:val="0"/>
          <w:divBdr>
            <w:top w:val="none" w:sz="0" w:space="0" w:color="auto"/>
            <w:left w:val="none" w:sz="0" w:space="0" w:color="auto"/>
            <w:bottom w:val="none" w:sz="0" w:space="0" w:color="auto"/>
            <w:right w:val="none" w:sz="0" w:space="0" w:color="auto"/>
          </w:divBdr>
          <w:divsChild>
            <w:div w:id="1225607180">
              <w:marLeft w:val="0"/>
              <w:marRight w:val="0"/>
              <w:marTop w:val="0"/>
              <w:marBottom w:val="0"/>
              <w:divBdr>
                <w:top w:val="none" w:sz="0" w:space="0" w:color="auto"/>
                <w:left w:val="none" w:sz="0" w:space="0" w:color="auto"/>
                <w:bottom w:val="none" w:sz="0" w:space="0" w:color="auto"/>
                <w:right w:val="none" w:sz="0" w:space="0" w:color="auto"/>
              </w:divBdr>
            </w:div>
            <w:div w:id="1522888969">
              <w:marLeft w:val="0"/>
              <w:marRight w:val="0"/>
              <w:marTop w:val="0"/>
              <w:marBottom w:val="0"/>
              <w:divBdr>
                <w:top w:val="none" w:sz="0" w:space="0" w:color="auto"/>
                <w:left w:val="none" w:sz="0" w:space="0" w:color="auto"/>
                <w:bottom w:val="none" w:sz="0" w:space="0" w:color="auto"/>
                <w:right w:val="none" w:sz="0" w:space="0" w:color="auto"/>
              </w:divBdr>
              <w:divsChild>
                <w:div w:id="16803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3554">
      <w:bodyDiv w:val="1"/>
      <w:marLeft w:val="0"/>
      <w:marRight w:val="0"/>
      <w:marTop w:val="0"/>
      <w:marBottom w:val="0"/>
      <w:divBdr>
        <w:top w:val="none" w:sz="0" w:space="0" w:color="auto"/>
        <w:left w:val="none" w:sz="0" w:space="0" w:color="auto"/>
        <w:bottom w:val="none" w:sz="0" w:space="0" w:color="auto"/>
        <w:right w:val="none" w:sz="0" w:space="0" w:color="auto"/>
      </w:divBdr>
      <w:divsChild>
        <w:div w:id="157773188">
          <w:marLeft w:val="0"/>
          <w:marRight w:val="0"/>
          <w:marTop w:val="0"/>
          <w:marBottom w:val="0"/>
          <w:divBdr>
            <w:top w:val="none" w:sz="0" w:space="0" w:color="auto"/>
            <w:left w:val="none" w:sz="0" w:space="0" w:color="auto"/>
            <w:bottom w:val="none" w:sz="0" w:space="0" w:color="auto"/>
            <w:right w:val="none" w:sz="0" w:space="0" w:color="auto"/>
          </w:divBdr>
          <w:divsChild>
            <w:div w:id="952784468">
              <w:marLeft w:val="0"/>
              <w:marRight w:val="0"/>
              <w:marTop w:val="0"/>
              <w:marBottom w:val="0"/>
              <w:divBdr>
                <w:top w:val="none" w:sz="0" w:space="0" w:color="auto"/>
                <w:left w:val="none" w:sz="0" w:space="0" w:color="auto"/>
                <w:bottom w:val="none" w:sz="0" w:space="0" w:color="auto"/>
                <w:right w:val="none" w:sz="0" w:space="0" w:color="auto"/>
              </w:divBdr>
              <w:divsChild>
                <w:div w:id="592667680">
                  <w:marLeft w:val="0"/>
                  <w:marRight w:val="0"/>
                  <w:marTop w:val="0"/>
                  <w:marBottom w:val="0"/>
                  <w:divBdr>
                    <w:top w:val="none" w:sz="0" w:space="0" w:color="auto"/>
                    <w:left w:val="none" w:sz="0" w:space="0" w:color="auto"/>
                    <w:bottom w:val="none" w:sz="0" w:space="0" w:color="auto"/>
                    <w:right w:val="none" w:sz="0" w:space="0" w:color="auto"/>
                  </w:divBdr>
                  <w:divsChild>
                    <w:div w:id="1006903946">
                      <w:marLeft w:val="0"/>
                      <w:marRight w:val="0"/>
                      <w:marTop w:val="0"/>
                      <w:marBottom w:val="0"/>
                      <w:divBdr>
                        <w:top w:val="none" w:sz="0" w:space="0" w:color="auto"/>
                        <w:left w:val="none" w:sz="0" w:space="0" w:color="auto"/>
                        <w:bottom w:val="none" w:sz="0" w:space="0" w:color="auto"/>
                        <w:right w:val="none" w:sz="0" w:space="0" w:color="auto"/>
                      </w:divBdr>
                      <w:divsChild>
                        <w:div w:id="7451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1309">
          <w:marLeft w:val="0"/>
          <w:marRight w:val="0"/>
          <w:marTop w:val="0"/>
          <w:marBottom w:val="0"/>
          <w:divBdr>
            <w:top w:val="none" w:sz="0" w:space="0" w:color="auto"/>
            <w:left w:val="none" w:sz="0" w:space="0" w:color="auto"/>
            <w:bottom w:val="none" w:sz="0" w:space="0" w:color="auto"/>
            <w:right w:val="none" w:sz="0" w:space="0" w:color="auto"/>
          </w:divBdr>
        </w:div>
      </w:divsChild>
    </w:div>
    <w:div w:id="928973903">
      <w:bodyDiv w:val="1"/>
      <w:marLeft w:val="0"/>
      <w:marRight w:val="0"/>
      <w:marTop w:val="0"/>
      <w:marBottom w:val="0"/>
      <w:divBdr>
        <w:top w:val="none" w:sz="0" w:space="0" w:color="auto"/>
        <w:left w:val="none" w:sz="0" w:space="0" w:color="auto"/>
        <w:bottom w:val="none" w:sz="0" w:space="0" w:color="auto"/>
        <w:right w:val="none" w:sz="0" w:space="0" w:color="auto"/>
      </w:divBdr>
      <w:divsChild>
        <w:div w:id="736512126">
          <w:marLeft w:val="0"/>
          <w:marRight w:val="0"/>
          <w:marTop w:val="0"/>
          <w:marBottom w:val="0"/>
          <w:divBdr>
            <w:top w:val="none" w:sz="0" w:space="0" w:color="auto"/>
            <w:left w:val="none" w:sz="0" w:space="0" w:color="auto"/>
            <w:bottom w:val="none" w:sz="0" w:space="0" w:color="auto"/>
            <w:right w:val="none" w:sz="0" w:space="0" w:color="auto"/>
          </w:divBdr>
          <w:divsChild>
            <w:div w:id="908076326">
              <w:marLeft w:val="0"/>
              <w:marRight w:val="0"/>
              <w:marTop w:val="0"/>
              <w:marBottom w:val="0"/>
              <w:divBdr>
                <w:top w:val="none" w:sz="0" w:space="0" w:color="auto"/>
                <w:left w:val="none" w:sz="0" w:space="0" w:color="auto"/>
                <w:bottom w:val="none" w:sz="0" w:space="0" w:color="auto"/>
                <w:right w:val="none" w:sz="0" w:space="0" w:color="auto"/>
              </w:divBdr>
              <w:divsChild>
                <w:div w:id="2119909835">
                  <w:marLeft w:val="0"/>
                  <w:marRight w:val="0"/>
                  <w:marTop w:val="0"/>
                  <w:marBottom w:val="0"/>
                  <w:divBdr>
                    <w:top w:val="none" w:sz="0" w:space="0" w:color="auto"/>
                    <w:left w:val="none" w:sz="0" w:space="0" w:color="auto"/>
                    <w:bottom w:val="none" w:sz="0" w:space="0" w:color="auto"/>
                    <w:right w:val="none" w:sz="0" w:space="0" w:color="auto"/>
                  </w:divBdr>
                  <w:divsChild>
                    <w:div w:id="7903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33314">
      <w:bodyDiv w:val="1"/>
      <w:marLeft w:val="0"/>
      <w:marRight w:val="0"/>
      <w:marTop w:val="0"/>
      <w:marBottom w:val="0"/>
      <w:divBdr>
        <w:top w:val="none" w:sz="0" w:space="0" w:color="auto"/>
        <w:left w:val="none" w:sz="0" w:space="0" w:color="auto"/>
        <w:bottom w:val="none" w:sz="0" w:space="0" w:color="auto"/>
        <w:right w:val="none" w:sz="0" w:space="0" w:color="auto"/>
      </w:divBdr>
      <w:divsChild>
        <w:div w:id="825436051">
          <w:marLeft w:val="0"/>
          <w:marRight w:val="0"/>
          <w:marTop w:val="0"/>
          <w:marBottom w:val="0"/>
          <w:divBdr>
            <w:top w:val="none" w:sz="0" w:space="0" w:color="auto"/>
            <w:left w:val="none" w:sz="0" w:space="0" w:color="auto"/>
            <w:bottom w:val="none" w:sz="0" w:space="0" w:color="auto"/>
            <w:right w:val="none" w:sz="0" w:space="0" w:color="auto"/>
          </w:divBdr>
          <w:divsChild>
            <w:div w:id="413285890">
              <w:marLeft w:val="0"/>
              <w:marRight w:val="0"/>
              <w:marTop w:val="0"/>
              <w:marBottom w:val="0"/>
              <w:divBdr>
                <w:top w:val="none" w:sz="0" w:space="0" w:color="auto"/>
                <w:left w:val="none" w:sz="0" w:space="0" w:color="auto"/>
                <w:bottom w:val="none" w:sz="0" w:space="0" w:color="auto"/>
                <w:right w:val="none" w:sz="0" w:space="0" w:color="auto"/>
              </w:divBdr>
              <w:divsChild>
                <w:div w:id="1473055859">
                  <w:marLeft w:val="0"/>
                  <w:marRight w:val="0"/>
                  <w:marTop w:val="0"/>
                  <w:marBottom w:val="0"/>
                  <w:divBdr>
                    <w:top w:val="none" w:sz="0" w:space="0" w:color="auto"/>
                    <w:left w:val="none" w:sz="0" w:space="0" w:color="auto"/>
                    <w:bottom w:val="none" w:sz="0" w:space="0" w:color="auto"/>
                    <w:right w:val="none" w:sz="0" w:space="0" w:color="auto"/>
                  </w:divBdr>
                  <w:divsChild>
                    <w:div w:id="20548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16">
              <w:marLeft w:val="0"/>
              <w:marRight w:val="0"/>
              <w:marTop w:val="0"/>
              <w:marBottom w:val="0"/>
              <w:divBdr>
                <w:top w:val="none" w:sz="0" w:space="0" w:color="auto"/>
                <w:left w:val="none" w:sz="0" w:space="0" w:color="auto"/>
                <w:bottom w:val="none" w:sz="0" w:space="0" w:color="auto"/>
                <w:right w:val="none" w:sz="0" w:space="0" w:color="auto"/>
              </w:divBdr>
              <w:divsChild>
                <w:div w:id="914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3239">
      <w:bodyDiv w:val="1"/>
      <w:marLeft w:val="0"/>
      <w:marRight w:val="0"/>
      <w:marTop w:val="0"/>
      <w:marBottom w:val="0"/>
      <w:divBdr>
        <w:top w:val="none" w:sz="0" w:space="0" w:color="auto"/>
        <w:left w:val="none" w:sz="0" w:space="0" w:color="auto"/>
        <w:bottom w:val="none" w:sz="0" w:space="0" w:color="auto"/>
        <w:right w:val="none" w:sz="0" w:space="0" w:color="auto"/>
      </w:divBdr>
    </w:div>
    <w:div w:id="1074861016">
      <w:bodyDiv w:val="1"/>
      <w:marLeft w:val="0"/>
      <w:marRight w:val="0"/>
      <w:marTop w:val="0"/>
      <w:marBottom w:val="0"/>
      <w:divBdr>
        <w:top w:val="none" w:sz="0" w:space="0" w:color="auto"/>
        <w:left w:val="none" w:sz="0" w:space="0" w:color="auto"/>
        <w:bottom w:val="none" w:sz="0" w:space="0" w:color="auto"/>
        <w:right w:val="none" w:sz="0" w:space="0" w:color="auto"/>
      </w:divBdr>
    </w:div>
    <w:div w:id="1202128939">
      <w:bodyDiv w:val="1"/>
      <w:marLeft w:val="0"/>
      <w:marRight w:val="0"/>
      <w:marTop w:val="0"/>
      <w:marBottom w:val="0"/>
      <w:divBdr>
        <w:top w:val="none" w:sz="0" w:space="0" w:color="auto"/>
        <w:left w:val="none" w:sz="0" w:space="0" w:color="auto"/>
        <w:bottom w:val="none" w:sz="0" w:space="0" w:color="auto"/>
        <w:right w:val="none" w:sz="0" w:space="0" w:color="auto"/>
      </w:divBdr>
      <w:divsChild>
        <w:div w:id="827984518">
          <w:marLeft w:val="0"/>
          <w:marRight w:val="0"/>
          <w:marTop w:val="0"/>
          <w:marBottom w:val="0"/>
          <w:divBdr>
            <w:top w:val="none" w:sz="0" w:space="0" w:color="auto"/>
            <w:left w:val="none" w:sz="0" w:space="0" w:color="auto"/>
            <w:bottom w:val="none" w:sz="0" w:space="0" w:color="auto"/>
            <w:right w:val="none" w:sz="0" w:space="0" w:color="auto"/>
          </w:divBdr>
        </w:div>
      </w:divsChild>
    </w:div>
    <w:div w:id="1208878236">
      <w:bodyDiv w:val="1"/>
      <w:marLeft w:val="0"/>
      <w:marRight w:val="0"/>
      <w:marTop w:val="0"/>
      <w:marBottom w:val="0"/>
      <w:divBdr>
        <w:top w:val="none" w:sz="0" w:space="0" w:color="auto"/>
        <w:left w:val="none" w:sz="0" w:space="0" w:color="auto"/>
        <w:bottom w:val="none" w:sz="0" w:space="0" w:color="auto"/>
        <w:right w:val="none" w:sz="0" w:space="0" w:color="auto"/>
      </w:divBdr>
    </w:div>
    <w:div w:id="1256015553">
      <w:bodyDiv w:val="1"/>
      <w:marLeft w:val="0"/>
      <w:marRight w:val="0"/>
      <w:marTop w:val="0"/>
      <w:marBottom w:val="0"/>
      <w:divBdr>
        <w:top w:val="none" w:sz="0" w:space="0" w:color="auto"/>
        <w:left w:val="none" w:sz="0" w:space="0" w:color="auto"/>
        <w:bottom w:val="none" w:sz="0" w:space="0" w:color="auto"/>
        <w:right w:val="none" w:sz="0" w:space="0" w:color="auto"/>
      </w:divBdr>
    </w:div>
    <w:div w:id="1273434124">
      <w:bodyDiv w:val="1"/>
      <w:marLeft w:val="0"/>
      <w:marRight w:val="0"/>
      <w:marTop w:val="0"/>
      <w:marBottom w:val="0"/>
      <w:divBdr>
        <w:top w:val="none" w:sz="0" w:space="0" w:color="auto"/>
        <w:left w:val="none" w:sz="0" w:space="0" w:color="auto"/>
        <w:bottom w:val="none" w:sz="0" w:space="0" w:color="auto"/>
        <w:right w:val="none" w:sz="0" w:space="0" w:color="auto"/>
      </w:divBdr>
      <w:divsChild>
        <w:div w:id="1559825077">
          <w:marLeft w:val="0"/>
          <w:marRight w:val="0"/>
          <w:marTop w:val="0"/>
          <w:marBottom w:val="0"/>
          <w:divBdr>
            <w:top w:val="none" w:sz="0" w:space="0" w:color="auto"/>
            <w:left w:val="none" w:sz="0" w:space="0" w:color="auto"/>
            <w:bottom w:val="none" w:sz="0" w:space="0" w:color="auto"/>
            <w:right w:val="none" w:sz="0" w:space="0" w:color="auto"/>
          </w:divBdr>
          <w:divsChild>
            <w:div w:id="21362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78">
      <w:bodyDiv w:val="1"/>
      <w:marLeft w:val="0"/>
      <w:marRight w:val="0"/>
      <w:marTop w:val="0"/>
      <w:marBottom w:val="0"/>
      <w:divBdr>
        <w:top w:val="none" w:sz="0" w:space="0" w:color="auto"/>
        <w:left w:val="none" w:sz="0" w:space="0" w:color="auto"/>
        <w:bottom w:val="none" w:sz="0" w:space="0" w:color="auto"/>
        <w:right w:val="none" w:sz="0" w:space="0" w:color="auto"/>
      </w:divBdr>
      <w:divsChild>
        <w:div w:id="983237214">
          <w:marLeft w:val="0"/>
          <w:marRight w:val="0"/>
          <w:marTop w:val="0"/>
          <w:marBottom w:val="0"/>
          <w:divBdr>
            <w:top w:val="none" w:sz="0" w:space="0" w:color="auto"/>
            <w:left w:val="none" w:sz="0" w:space="0" w:color="auto"/>
            <w:bottom w:val="none" w:sz="0" w:space="0" w:color="auto"/>
            <w:right w:val="none" w:sz="0" w:space="0" w:color="auto"/>
          </w:divBdr>
          <w:divsChild>
            <w:div w:id="191383195">
              <w:marLeft w:val="0"/>
              <w:marRight w:val="0"/>
              <w:marTop w:val="0"/>
              <w:marBottom w:val="0"/>
              <w:divBdr>
                <w:top w:val="none" w:sz="0" w:space="0" w:color="auto"/>
                <w:left w:val="none" w:sz="0" w:space="0" w:color="auto"/>
                <w:bottom w:val="none" w:sz="0" w:space="0" w:color="auto"/>
                <w:right w:val="none" w:sz="0" w:space="0" w:color="auto"/>
              </w:divBdr>
              <w:divsChild>
                <w:div w:id="236286274">
                  <w:marLeft w:val="0"/>
                  <w:marRight w:val="0"/>
                  <w:marTop w:val="0"/>
                  <w:marBottom w:val="0"/>
                  <w:divBdr>
                    <w:top w:val="none" w:sz="0" w:space="0" w:color="auto"/>
                    <w:left w:val="none" w:sz="0" w:space="0" w:color="auto"/>
                    <w:bottom w:val="none" w:sz="0" w:space="0" w:color="auto"/>
                    <w:right w:val="none" w:sz="0" w:space="0" w:color="auto"/>
                  </w:divBdr>
                  <w:divsChild>
                    <w:div w:id="1167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3209">
      <w:bodyDiv w:val="1"/>
      <w:marLeft w:val="0"/>
      <w:marRight w:val="0"/>
      <w:marTop w:val="0"/>
      <w:marBottom w:val="0"/>
      <w:divBdr>
        <w:top w:val="none" w:sz="0" w:space="0" w:color="auto"/>
        <w:left w:val="none" w:sz="0" w:space="0" w:color="auto"/>
        <w:bottom w:val="none" w:sz="0" w:space="0" w:color="auto"/>
        <w:right w:val="none" w:sz="0" w:space="0" w:color="auto"/>
      </w:divBdr>
      <w:divsChild>
        <w:div w:id="2097553568">
          <w:marLeft w:val="0"/>
          <w:marRight w:val="0"/>
          <w:marTop w:val="0"/>
          <w:marBottom w:val="0"/>
          <w:divBdr>
            <w:top w:val="none" w:sz="0" w:space="0" w:color="auto"/>
            <w:left w:val="none" w:sz="0" w:space="0" w:color="auto"/>
            <w:bottom w:val="none" w:sz="0" w:space="0" w:color="auto"/>
            <w:right w:val="none" w:sz="0" w:space="0" w:color="auto"/>
          </w:divBdr>
          <w:divsChild>
            <w:div w:id="1990556333">
              <w:marLeft w:val="0"/>
              <w:marRight w:val="0"/>
              <w:marTop w:val="0"/>
              <w:marBottom w:val="0"/>
              <w:divBdr>
                <w:top w:val="none" w:sz="0" w:space="0" w:color="auto"/>
                <w:left w:val="none" w:sz="0" w:space="0" w:color="auto"/>
                <w:bottom w:val="none" w:sz="0" w:space="0" w:color="auto"/>
                <w:right w:val="none" w:sz="0" w:space="0" w:color="auto"/>
              </w:divBdr>
              <w:divsChild>
                <w:div w:id="2072651381">
                  <w:marLeft w:val="0"/>
                  <w:marRight w:val="0"/>
                  <w:marTop w:val="0"/>
                  <w:marBottom w:val="0"/>
                  <w:divBdr>
                    <w:top w:val="none" w:sz="0" w:space="0" w:color="auto"/>
                    <w:left w:val="none" w:sz="0" w:space="0" w:color="auto"/>
                    <w:bottom w:val="none" w:sz="0" w:space="0" w:color="auto"/>
                    <w:right w:val="none" w:sz="0" w:space="0" w:color="auto"/>
                  </w:divBdr>
                  <w:divsChild>
                    <w:div w:id="3690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5179">
          <w:marLeft w:val="0"/>
          <w:marRight w:val="0"/>
          <w:marTop w:val="0"/>
          <w:marBottom w:val="0"/>
          <w:divBdr>
            <w:top w:val="none" w:sz="0" w:space="0" w:color="auto"/>
            <w:left w:val="none" w:sz="0" w:space="0" w:color="auto"/>
            <w:bottom w:val="none" w:sz="0" w:space="0" w:color="auto"/>
            <w:right w:val="none" w:sz="0" w:space="0" w:color="auto"/>
          </w:divBdr>
        </w:div>
      </w:divsChild>
    </w:div>
    <w:div w:id="1614508396">
      <w:bodyDiv w:val="1"/>
      <w:marLeft w:val="0"/>
      <w:marRight w:val="0"/>
      <w:marTop w:val="0"/>
      <w:marBottom w:val="0"/>
      <w:divBdr>
        <w:top w:val="none" w:sz="0" w:space="0" w:color="auto"/>
        <w:left w:val="none" w:sz="0" w:space="0" w:color="auto"/>
        <w:bottom w:val="none" w:sz="0" w:space="0" w:color="auto"/>
        <w:right w:val="none" w:sz="0" w:space="0" w:color="auto"/>
      </w:divBdr>
    </w:div>
    <w:div w:id="1645308761">
      <w:bodyDiv w:val="1"/>
      <w:marLeft w:val="0"/>
      <w:marRight w:val="0"/>
      <w:marTop w:val="0"/>
      <w:marBottom w:val="0"/>
      <w:divBdr>
        <w:top w:val="none" w:sz="0" w:space="0" w:color="auto"/>
        <w:left w:val="none" w:sz="0" w:space="0" w:color="auto"/>
        <w:bottom w:val="none" w:sz="0" w:space="0" w:color="auto"/>
        <w:right w:val="none" w:sz="0" w:space="0" w:color="auto"/>
      </w:divBdr>
      <w:divsChild>
        <w:div w:id="453523489">
          <w:marLeft w:val="0"/>
          <w:marRight w:val="0"/>
          <w:marTop w:val="0"/>
          <w:marBottom w:val="0"/>
          <w:divBdr>
            <w:top w:val="none" w:sz="0" w:space="0" w:color="auto"/>
            <w:left w:val="none" w:sz="0" w:space="0" w:color="auto"/>
            <w:bottom w:val="none" w:sz="0" w:space="0" w:color="auto"/>
            <w:right w:val="none" w:sz="0" w:space="0" w:color="auto"/>
          </w:divBdr>
          <w:divsChild>
            <w:div w:id="1745881349">
              <w:marLeft w:val="0"/>
              <w:marRight w:val="0"/>
              <w:marTop w:val="0"/>
              <w:marBottom w:val="0"/>
              <w:divBdr>
                <w:top w:val="none" w:sz="0" w:space="0" w:color="auto"/>
                <w:left w:val="none" w:sz="0" w:space="0" w:color="auto"/>
                <w:bottom w:val="none" w:sz="0" w:space="0" w:color="auto"/>
                <w:right w:val="none" w:sz="0" w:space="0" w:color="auto"/>
              </w:divBdr>
              <w:divsChild>
                <w:div w:id="1287934312">
                  <w:marLeft w:val="0"/>
                  <w:marRight w:val="0"/>
                  <w:marTop w:val="0"/>
                  <w:marBottom w:val="0"/>
                  <w:divBdr>
                    <w:top w:val="none" w:sz="0" w:space="0" w:color="auto"/>
                    <w:left w:val="none" w:sz="0" w:space="0" w:color="auto"/>
                    <w:bottom w:val="none" w:sz="0" w:space="0" w:color="auto"/>
                    <w:right w:val="none" w:sz="0" w:space="0" w:color="auto"/>
                  </w:divBdr>
                  <w:divsChild>
                    <w:div w:id="416826411">
                      <w:marLeft w:val="0"/>
                      <w:marRight w:val="0"/>
                      <w:marTop w:val="0"/>
                      <w:marBottom w:val="0"/>
                      <w:divBdr>
                        <w:top w:val="none" w:sz="0" w:space="0" w:color="auto"/>
                        <w:left w:val="none" w:sz="0" w:space="0" w:color="auto"/>
                        <w:bottom w:val="none" w:sz="0" w:space="0" w:color="auto"/>
                        <w:right w:val="none" w:sz="0" w:space="0" w:color="auto"/>
                      </w:divBdr>
                    </w:div>
                  </w:divsChild>
                </w:div>
                <w:div w:id="460152444">
                  <w:marLeft w:val="0"/>
                  <w:marRight w:val="0"/>
                  <w:marTop w:val="0"/>
                  <w:marBottom w:val="0"/>
                  <w:divBdr>
                    <w:top w:val="none" w:sz="0" w:space="0" w:color="auto"/>
                    <w:left w:val="none" w:sz="0" w:space="0" w:color="auto"/>
                    <w:bottom w:val="none" w:sz="0" w:space="0" w:color="auto"/>
                    <w:right w:val="none" w:sz="0" w:space="0" w:color="auto"/>
                  </w:divBdr>
                  <w:divsChild>
                    <w:div w:id="1605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2795">
      <w:bodyDiv w:val="1"/>
      <w:marLeft w:val="0"/>
      <w:marRight w:val="0"/>
      <w:marTop w:val="0"/>
      <w:marBottom w:val="0"/>
      <w:divBdr>
        <w:top w:val="none" w:sz="0" w:space="0" w:color="auto"/>
        <w:left w:val="none" w:sz="0" w:space="0" w:color="auto"/>
        <w:bottom w:val="none" w:sz="0" w:space="0" w:color="auto"/>
        <w:right w:val="none" w:sz="0" w:space="0" w:color="auto"/>
      </w:divBdr>
    </w:div>
    <w:div w:id="1758792126">
      <w:bodyDiv w:val="1"/>
      <w:marLeft w:val="0"/>
      <w:marRight w:val="0"/>
      <w:marTop w:val="0"/>
      <w:marBottom w:val="0"/>
      <w:divBdr>
        <w:top w:val="none" w:sz="0" w:space="0" w:color="auto"/>
        <w:left w:val="none" w:sz="0" w:space="0" w:color="auto"/>
        <w:bottom w:val="none" w:sz="0" w:space="0" w:color="auto"/>
        <w:right w:val="none" w:sz="0" w:space="0" w:color="auto"/>
      </w:divBdr>
      <w:divsChild>
        <w:div w:id="1197699850">
          <w:marLeft w:val="0"/>
          <w:marRight w:val="0"/>
          <w:marTop w:val="0"/>
          <w:marBottom w:val="0"/>
          <w:divBdr>
            <w:top w:val="none" w:sz="0" w:space="0" w:color="auto"/>
            <w:left w:val="none" w:sz="0" w:space="0" w:color="auto"/>
            <w:bottom w:val="none" w:sz="0" w:space="0" w:color="auto"/>
            <w:right w:val="none" w:sz="0" w:space="0" w:color="auto"/>
          </w:divBdr>
          <w:divsChild>
            <w:div w:id="1969313303">
              <w:marLeft w:val="0"/>
              <w:marRight w:val="0"/>
              <w:marTop w:val="0"/>
              <w:marBottom w:val="0"/>
              <w:divBdr>
                <w:top w:val="none" w:sz="0" w:space="0" w:color="auto"/>
                <w:left w:val="none" w:sz="0" w:space="0" w:color="auto"/>
                <w:bottom w:val="none" w:sz="0" w:space="0" w:color="auto"/>
                <w:right w:val="none" w:sz="0" w:space="0" w:color="auto"/>
              </w:divBdr>
              <w:divsChild>
                <w:div w:id="705254816">
                  <w:marLeft w:val="0"/>
                  <w:marRight w:val="0"/>
                  <w:marTop w:val="0"/>
                  <w:marBottom w:val="0"/>
                  <w:divBdr>
                    <w:top w:val="none" w:sz="0" w:space="0" w:color="auto"/>
                    <w:left w:val="none" w:sz="0" w:space="0" w:color="auto"/>
                    <w:bottom w:val="none" w:sz="0" w:space="0" w:color="auto"/>
                    <w:right w:val="none" w:sz="0" w:space="0" w:color="auto"/>
                  </w:divBdr>
                  <w:divsChild>
                    <w:div w:id="15069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85651">
      <w:bodyDiv w:val="1"/>
      <w:marLeft w:val="0"/>
      <w:marRight w:val="0"/>
      <w:marTop w:val="0"/>
      <w:marBottom w:val="0"/>
      <w:divBdr>
        <w:top w:val="none" w:sz="0" w:space="0" w:color="auto"/>
        <w:left w:val="none" w:sz="0" w:space="0" w:color="auto"/>
        <w:bottom w:val="none" w:sz="0" w:space="0" w:color="auto"/>
        <w:right w:val="none" w:sz="0" w:space="0" w:color="auto"/>
      </w:divBdr>
    </w:div>
    <w:div w:id="1818643021">
      <w:bodyDiv w:val="1"/>
      <w:marLeft w:val="0"/>
      <w:marRight w:val="0"/>
      <w:marTop w:val="0"/>
      <w:marBottom w:val="0"/>
      <w:divBdr>
        <w:top w:val="none" w:sz="0" w:space="0" w:color="auto"/>
        <w:left w:val="none" w:sz="0" w:space="0" w:color="auto"/>
        <w:bottom w:val="none" w:sz="0" w:space="0" w:color="auto"/>
        <w:right w:val="none" w:sz="0" w:space="0" w:color="auto"/>
      </w:divBdr>
    </w:div>
    <w:div w:id="2028863950">
      <w:bodyDiv w:val="1"/>
      <w:marLeft w:val="0"/>
      <w:marRight w:val="0"/>
      <w:marTop w:val="0"/>
      <w:marBottom w:val="0"/>
      <w:divBdr>
        <w:top w:val="none" w:sz="0" w:space="0" w:color="auto"/>
        <w:left w:val="none" w:sz="0" w:space="0" w:color="auto"/>
        <w:bottom w:val="none" w:sz="0" w:space="0" w:color="auto"/>
        <w:right w:val="none" w:sz="0" w:space="0" w:color="auto"/>
      </w:divBdr>
      <w:divsChild>
        <w:div w:id="1030111546">
          <w:marLeft w:val="0"/>
          <w:marRight w:val="0"/>
          <w:marTop w:val="0"/>
          <w:marBottom w:val="0"/>
          <w:divBdr>
            <w:top w:val="none" w:sz="0" w:space="0" w:color="auto"/>
            <w:left w:val="none" w:sz="0" w:space="0" w:color="auto"/>
            <w:bottom w:val="none" w:sz="0" w:space="0" w:color="auto"/>
            <w:right w:val="none" w:sz="0" w:space="0" w:color="auto"/>
          </w:divBdr>
          <w:divsChild>
            <w:div w:id="1569881252">
              <w:marLeft w:val="0"/>
              <w:marRight w:val="0"/>
              <w:marTop w:val="0"/>
              <w:marBottom w:val="0"/>
              <w:divBdr>
                <w:top w:val="none" w:sz="0" w:space="0" w:color="auto"/>
                <w:left w:val="none" w:sz="0" w:space="0" w:color="auto"/>
                <w:bottom w:val="none" w:sz="0" w:space="0" w:color="auto"/>
                <w:right w:val="none" w:sz="0" w:space="0" w:color="auto"/>
              </w:divBdr>
              <w:divsChild>
                <w:div w:id="1061096318">
                  <w:marLeft w:val="0"/>
                  <w:marRight w:val="0"/>
                  <w:marTop w:val="0"/>
                  <w:marBottom w:val="0"/>
                  <w:divBdr>
                    <w:top w:val="none" w:sz="0" w:space="0" w:color="auto"/>
                    <w:left w:val="none" w:sz="0" w:space="0" w:color="auto"/>
                    <w:bottom w:val="none" w:sz="0" w:space="0" w:color="auto"/>
                    <w:right w:val="none" w:sz="0" w:space="0" w:color="auto"/>
                  </w:divBdr>
                  <w:divsChild>
                    <w:div w:id="15239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8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developer.amazonservices.com/en_CA/reports/Reports_GetReportScheduleCount.html" TargetMode="External"/><Relationship Id="rId117" Type="http://schemas.openxmlformats.org/officeDocument/2006/relationships/fontTable" Target="fontTable.xml"/><Relationship Id="rId21" Type="http://schemas.openxmlformats.org/officeDocument/2006/relationships/hyperlink" Target="http://docs.developer.amazonservices.com/en_CA/reports/Reports_GetReportCount.html" TargetMode="External"/><Relationship Id="rId42" Type="http://schemas.openxmlformats.org/officeDocument/2006/relationships/hyperlink" Target="http://docs.developer.amazonservices.com/en_CA/fba_inbound/FBAInbound_UpdateInboundShipment.html" TargetMode="External"/><Relationship Id="rId47" Type="http://schemas.openxmlformats.org/officeDocument/2006/relationships/hyperlink" Target="http://docs.developer.amazonservices.com/en_CA/fba_inbound/FBAInbound_PutTransportContent.html" TargetMode="External"/><Relationship Id="rId63" Type="http://schemas.openxmlformats.org/officeDocument/2006/relationships/hyperlink" Target="http://docs.developer.amazonservices.com/en_CA/fba_outbound/MWS_GetServiceStatus.html" TargetMode="External"/><Relationship Id="rId68" Type="http://schemas.openxmlformats.org/officeDocument/2006/relationships/hyperlink" Target="http://docs.developer.amazonservices.com/en_CA/fba_outbound/FBAOutbound_ListAllFulfillmentOrders.html" TargetMode="External"/><Relationship Id="rId84" Type="http://schemas.openxmlformats.org/officeDocument/2006/relationships/hyperlink" Target="http://docs.developer.amazonservices.com/en_CA/orders-2013-09-01/Orders_ListOrderItemsByNextToken.html" TargetMode="External"/><Relationship Id="rId89" Type="http://schemas.openxmlformats.org/officeDocument/2006/relationships/hyperlink" Target="http://docs.developer.amazonservices.com/en_CA/products/Products_GetCompetitivePricingForSKU.html" TargetMode="External"/><Relationship Id="rId112" Type="http://schemas.openxmlformats.org/officeDocument/2006/relationships/hyperlink" Target="http://docs.developer.amazonservices.com/en_CA/subscriptions/Subscriptions_GetSubscription.html" TargetMode="External"/><Relationship Id="rId16" Type="http://schemas.openxmlformats.org/officeDocument/2006/relationships/hyperlink" Target="http://docs.developer.amazonservices.com/en_CA/reports/Reports_GetReportRequestListByNextToken.html" TargetMode="External"/><Relationship Id="rId107" Type="http://schemas.openxmlformats.org/officeDocument/2006/relationships/hyperlink" Target="http://docs.developer.amazonservices.com/en_CA/subscriptions/Subscriptions_RegisterDestination.html" TargetMode="External"/><Relationship Id="rId11" Type="http://schemas.openxmlformats.org/officeDocument/2006/relationships/hyperlink" Target="http://docs.developer.amazonservices.com/en_CA/feeds/Feeds_GetFeedSubmissionCount.html" TargetMode="External"/><Relationship Id="rId32" Type="http://schemas.openxmlformats.org/officeDocument/2006/relationships/hyperlink" Target="http://docs.developer.amazonservices.com/en_CA/finances/Finances_GetServiceStatus.html" TargetMode="External"/><Relationship Id="rId37" Type="http://schemas.openxmlformats.org/officeDocument/2006/relationships/hyperlink" Target="http://docs.developer.amazonservices.com/en_CA/finances/Finances_GetServiceStatus.html" TargetMode="External"/><Relationship Id="rId53" Type="http://schemas.openxmlformats.org/officeDocument/2006/relationships/hyperlink" Target="http://docs.developer.amazonservices.com/en_CA/fba_inbound/FBAInbound_GetUniquePackageLabels.html" TargetMode="External"/><Relationship Id="rId58" Type="http://schemas.openxmlformats.org/officeDocument/2006/relationships/hyperlink" Target="http://docs.developer.amazonservices.com/en_CA/fba_inbound/FBAInbound_ListInboundShipmentItems.html" TargetMode="External"/><Relationship Id="rId74" Type="http://schemas.openxmlformats.org/officeDocument/2006/relationships/hyperlink" Target="http://docs.developer.amazonservices.com/en_CA/fba_outbound/MWS_GetServiceStatus.html" TargetMode="External"/><Relationship Id="rId79" Type="http://schemas.openxmlformats.org/officeDocument/2006/relationships/hyperlink" Target="http://docs.developer.amazonservices.com/en_CA/fba_outbound/MWS_GetServiceStatus.html" TargetMode="External"/><Relationship Id="rId102" Type="http://schemas.openxmlformats.org/officeDocument/2006/relationships/hyperlink" Target="http://docs.developer.amazonservices.com/en_CA/recommendations/Recommendations_ListRecommendations.html" TargetMode="External"/><Relationship Id="rId5" Type="http://schemas.openxmlformats.org/officeDocument/2006/relationships/webSettings" Target="webSettings.xml"/><Relationship Id="rId90" Type="http://schemas.openxmlformats.org/officeDocument/2006/relationships/hyperlink" Target="http://docs.developer.amazonservices.com/en_CA/products/Products_GetCompetitivePricingForASIN.html" TargetMode="External"/><Relationship Id="rId95" Type="http://schemas.openxmlformats.org/officeDocument/2006/relationships/hyperlink" Target="http://docs.developer.amazonservices.com/en_CA/products/Products_GetMyFeesEstimate.html" TargetMode="External"/><Relationship Id="rId22" Type="http://schemas.openxmlformats.org/officeDocument/2006/relationships/hyperlink" Target="http://docs.developer.amazonservices.com/en_CA/reports/Reports_GetReport.html" TargetMode="External"/><Relationship Id="rId27" Type="http://schemas.openxmlformats.org/officeDocument/2006/relationships/hyperlink" Target="http://docs.developer.amazonservices.com/en_CA/reports/Reports_UpdateReportAcknowledgements.html" TargetMode="External"/><Relationship Id="rId43" Type="http://schemas.openxmlformats.org/officeDocument/2006/relationships/hyperlink" Target="http://docs.developer.amazonservices.com/en_CA/fba_inbound/FBAInbound_GetPreorderInfo.html" TargetMode="External"/><Relationship Id="rId48" Type="http://schemas.openxmlformats.org/officeDocument/2006/relationships/hyperlink" Target="http://docs.developer.amazonservices.com/en_CA/fba_inbound/FBAInbound_EstimateTransportRequest.html" TargetMode="External"/><Relationship Id="rId64" Type="http://schemas.openxmlformats.org/officeDocument/2006/relationships/hyperlink" Target="http://docs.developer.amazonservices.com/en_CA/fba_outbound/FBAOutbound_GetFulfillmentPreview.html" TargetMode="External"/><Relationship Id="rId69" Type="http://schemas.openxmlformats.org/officeDocument/2006/relationships/hyperlink" Target="http://docs.developer.amazonservices.com/en_CA/fba_outbound/FBAOutbound_ListAllFulfillmentOrdersByNextToken.html" TargetMode="External"/><Relationship Id="rId113" Type="http://schemas.openxmlformats.org/officeDocument/2006/relationships/hyperlink" Target="http://docs.developer.amazonservices.com/en_CA/subscriptions/Subscriptions_DeleteSubscription.html" TargetMode="External"/><Relationship Id="rId118" Type="http://schemas.openxmlformats.org/officeDocument/2006/relationships/theme" Target="theme/theme1.xml"/><Relationship Id="rId80" Type="http://schemas.openxmlformats.org/officeDocument/2006/relationships/hyperlink" Target="http://docs.developer.amazonservices.com/en_CA/orders-2013-09-01/Orders_ListOrders.html" TargetMode="External"/><Relationship Id="rId85" Type="http://schemas.openxmlformats.org/officeDocument/2006/relationships/hyperlink" Target="http://docs.developer.amazonservices.com/en_CA/fba_outbound/MWS_GetServiceStatus.html" TargetMode="External"/><Relationship Id="rId12" Type="http://schemas.openxmlformats.org/officeDocument/2006/relationships/hyperlink" Target="http://docs.developer.amazonservices.com/en_CA/feeds/Feeds_CancelFeedSubmissions.html" TargetMode="External"/><Relationship Id="rId17" Type="http://schemas.openxmlformats.org/officeDocument/2006/relationships/hyperlink" Target="http://docs.developer.amazonservices.com/en_CA/reports/Reports_GetReportRequestCount.html" TargetMode="External"/><Relationship Id="rId33" Type="http://schemas.openxmlformats.org/officeDocument/2006/relationships/hyperlink" Target="http://docs.developer.amazonservices.com/en_CA/finances/Finances_ListFinancialEventGroups.html" TargetMode="External"/><Relationship Id="rId38" Type="http://schemas.openxmlformats.org/officeDocument/2006/relationships/hyperlink" Target="http://docs.developer.amazonservices.com/en_CA/fba_inbound/FBAInbound_GetInboundGuidanceForSKU.html" TargetMode="External"/><Relationship Id="rId59" Type="http://schemas.openxmlformats.org/officeDocument/2006/relationships/hyperlink" Target="http://docs.developer.amazonservices.com/en_CA/fba_inbound/FBAInbound_ListInboundShipmentItemsByNextToken.html" TargetMode="External"/><Relationship Id="rId103" Type="http://schemas.openxmlformats.org/officeDocument/2006/relationships/hyperlink" Target="http://docs.developer.amazonservices.com/en_CA/recommendations/Recommendations_ListRecommendationsByNextToken.html" TargetMode="External"/><Relationship Id="rId108" Type="http://schemas.openxmlformats.org/officeDocument/2006/relationships/hyperlink" Target="http://docs.developer.amazonservices.com/en_CA/subscriptions/Subscriptions_DeregisterDestination.html" TargetMode="External"/><Relationship Id="rId54" Type="http://schemas.openxmlformats.org/officeDocument/2006/relationships/hyperlink" Target="http://docs.developer.amazonservices.com/en_CA/fba_inbound/FBAInbound_GetPalletLabels.html" TargetMode="External"/><Relationship Id="rId70" Type="http://schemas.openxmlformats.org/officeDocument/2006/relationships/hyperlink" Target="http://docs.developer.amazonservices.com/en_CA/fba_outbound/FBAOutbound_GetPackageTrackingDetails.html" TargetMode="External"/><Relationship Id="rId75" Type="http://schemas.openxmlformats.org/officeDocument/2006/relationships/hyperlink" Target="http://docs.developer.amazonservices.com/en_CA/merch_fulfill/MerchFulfill_GetEligibleShippingServices.html" TargetMode="External"/><Relationship Id="rId91" Type="http://schemas.openxmlformats.org/officeDocument/2006/relationships/hyperlink" Target="http://docs.developer.amazonservices.com/en_CA/products/Products_GetLowestOfferListingsForSKU.html" TargetMode="External"/><Relationship Id="rId96" Type="http://schemas.openxmlformats.org/officeDocument/2006/relationships/hyperlink" Target="http://docs.developer.amazonservices.com/en_CA/products/Products_GetMyPriceForSKU.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docs.developer.amazonservices.com/en_CA/reports/Reports_ManageReportSchedule.html" TargetMode="External"/><Relationship Id="rId28" Type="http://schemas.openxmlformats.org/officeDocument/2006/relationships/hyperlink" Target="http://docs.developer.amazonservices.com/en_CA/finances/Finances_ListFinancialEventGroups.html" TargetMode="External"/><Relationship Id="rId49" Type="http://schemas.openxmlformats.org/officeDocument/2006/relationships/hyperlink" Target="http://docs.developer.amazonservices.com/en_CA/fba_inbound/FBAInbound_GetTransportContent.html" TargetMode="External"/><Relationship Id="rId114" Type="http://schemas.openxmlformats.org/officeDocument/2006/relationships/hyperlink" Target="http://docs.developer.amazonservices.com/en_CA/subscriptions/Subscriptions_ListSubscriptions.html" TargetMode="External"/><Relationship Id="rId10" Type="http://schemas.openxmlformats.org/officeDocument/2006/relationships/hyperlink" Target="http://docs.developer.amazonservices.com/en_CA/feeds/Feeds_GetFeedSubmissionListByNextToken.html" TargetMode="External"/><Relationship Id="rId31" Type="http://schemas.openxmlformats.org/officeDocument/2006/relationships/hyperlink" Target="http://docs.developer.amazonservices.com/en_CA/finances/Finances_ListFinancialEventsByNextToken.html" TargetMode="External"/><Relationship Id="rId44" Type="http://schemas.openxmlformats.org/officeDocument/2006/relationships/hyperlink" Target="http://docs.developer.amazonservices.com/en_CA/fba_inbound/FBAInbound_ConfirmPreorder.html" TargetMode="External"/><Relationship Id="rId52" Type="http://schemas.openxmlformats.org/officeDocument/2006/relationships/hyperlink" Target="http://docs.developer.amazonservices.com/en_CA/fba_inbound/FBAInbound_GetPackageLabels.html" TargetMode="External"/><Relationship Id="rId60" Type="http://schemas.openxmlformats.org/officeDocument/2006/relationships/hyperlink" Target="http://docs.developer.amazonservices.com/en_CA/fba_inbound/MWS_GetServiceStatus.html" TargetMode="External"/><Relationship Id="rId65" Type="http://schemas.openxmlformats.org/officeDocument/2006/relationships/hyperlink" Target="http://docs.developer.amazonservices.com/en_CA/fba_outbound/FBAOutbound_CreateFulfillmentOrder.html" TargetMode="External"/><Relationship Id="rId73" Type="http://schemas.openxmlformats.org/officeDocument/2006/relationships/hyperlink" Target="http://docs.developer.amazonservices.com/en_CA/fba_outbound/FBAOutbound_CreateFulfillmentReturn.html" TargetMode="External"/><Relationship Id="rId78" Type="http://schemas.openxmlformats.org/officeDocument/2006/relationships/hyperlink" Target="http://docs.developer.amazonservices.com/en_CA/merch_fulfill/MerchFulfill_CancelShipment.html" TargetMode="External"/><Relationship Id="rId81" Type="http://schemas.openxmlformats.org/officeDocument/2006/relationships/hyperlink" Target="http://docs.developer.amazonservices.com/en_CA/orders-2013-09-01/Orders_ListOrdersByNextToken.html" TargetMode="External"/><Relationship Id="rId86" Type="http://schemas.openxmlformats.org/officeDocument/2006/relationships/hyperlink" Target="http://docs.developer.amazonservices.com/en_CA/products/Products_ListMatchingProducts.html" TargetMode="External"/><Relationship Id="rId94" Type="http://schemas.openxmlformats.org/officeDocument/2006/relationships/hyperlink" Target="http://docs.developer.amazonservices.com/en_CA/products/Products_GetLowestPricedOffersForASIN.html" TargetMode="External"/><Relationship Id="rId99" Type="http://schemas.openxmlformats.org/officeDocument/2006/relationships/hyperlink" Target="http://docs.developer.amazonservices.com/en_CA/products/Products_GetProductCategoriesForASIN.html" TargetMode="External"/><Relationship Id="rId101" Type="http://schemas.openxmlformats.org/officeDocument/2006/relationships/hyperlink" Target="http://docs.developer.amazonservices.com/en_CA/recommendations/Recommendations_GetLastUpdatedTimeForRecommendations.html" TargetMode="External"/><Relationship Id="rId4" Type="http://schemas.openxmlformats.org/officeDocument/2006/relationships/settings" Target="settings.xml"/><Relationship Id="rId9" Type="http://schemas.openxmlformats.org/officeDocument/2006/relationships/hyperlink" Target="http://docs.developer.amazonservices.com/en_CA/feeds/Feeds_GetFeedSubmissionList.html" TargetMode="External"/><Relationship Id="rId13" Type="http://schemas.openxmlformats.org/officeDocument/2006/relationships/hyperlink" Target="http://docs.developer.amazonservices.com/en_CA/feeds/Feeds_GetFeedSubmissionResult.html" TargetMode="External"/><Relationship Id="rId18" Type="http://schemas.openxmlformats.org/officeDocument/2006/relationships/hyperlink" Target="http://docs.developer.amazonservices.com/en_CA/reports/Reports_CancelReportRequests.html" TargetMode="External"/><Relationship Id="rId39" Type="http://schemas.openxmlformats.org/officeDocument/2006/relationships/hyperlink" Target="http://docs.developer.amazonservices.com/en_CA/fba_inbound/FBAInbound_GetInboundGuidanceForASIN.html" TargetMode="External"/><Relationship Id="rId109" Type="http://schemas.openxmlformats.org/officeDocument/2006/relationships/hyperlink" Target="http://docs.developer.amazonservices.com/en_CA/subscriptions/Subscriptions_ListRegisteredDestinations.html" TargetMode="External"/><Relationship Id="rId34" Type="http://schemas.openxmlformats.org/officeDocument/2006/relationships/hyperlink" Target="http://docs.developer.amazonservices.com/en_CA/finances/Finances_ListFinancialEventGroupsByNextToken.html" TargetMode="External"/><Relationship Id="rId50" Type="http://schemas.openxmlformats.org/officeDocument/2006/relationships/hyperlink" Target="http://docs.developer.amazonservices.com/en_CA/fba_inbound/FBAInbound_ConfirmTransportRequest.html" TargetMode="External"/><Relationship Id="rId55" Type="http://schemas.openxmlformats.org/officeDocument/2006/relationships/hyperlink" Target="http://docs.developer.amazonservices.com/en_CA/fba_inbound/FBAInbound_GetBillOfLading.html" TargetMode="External"/><Relationship Id="rId76" Type="http://schemas.openxmlformats.org/officeDocument/2006/relationships/hyperlink" Target="http://docs.developer.amazonservices.com/en_CA/merch_fulfill/MerchFulfill_CreateShipment.html" TargetMode="External"/><Relationship Id="rId97" Type="http://schemas.openxmlformats.org/officeDocument/2006/relationships/hyperlink" Target="http://docs.developer.amazonservices.com/en_CA/products/Products_GetMyPriceForASIN.html" TargetMode="External"/><Relationship Id="rId104" Type="http://schemas.openxmlformats.org/officeDocument/2006/relationships/hyperlink" Target="http://docs.developer.amazonservices.com/en_CA/sellers/Sellers_ListMarketplaceParticipations.html" TargetMode="External"/><Relationship Id="rId7" Type="http://schemas.openxmlformats.org/officeDocument/2006/relationships/endnotes" Target="endnotes.xml"/><Relationship Id="rId71" Type="http://schemas.openxmlformats.org/officeDocument/2006/relationships/hyperlink" Target="http://docs.developer.amazonservices.com/en_CA/fba_outbound/FBAOutbound_CancelFulfillmentOrder.html" TargetMode="External"/><Relationship Id="rId92" Type="http://schemas.openxmlformats.org/officeDocument/2006/relationships/hyperlink" Target="http://docs.developer.amazonservices.com/en_CA/products/Products_GetLowestOfferListingsForASIN.html" TargetMode="External"/><Relationship Id="rId2" Type="http://schemas.openxmlformats.org/officeDocument/2006/relationships/styles" Target="styles.xml"/><Relationship Id="rId29" Type="http://schemas.openxmlformats.org/officeDocument/2006/relationships/hyperlink" Target="http://docs.developer.amazonservices.com/en_CA/finances/Finances_ListFinancialEventGroupsByNextToken.html" TargetMode="External"/><Relationship Id="rId24" Type="http://schemas.openxmlformats.org/officeDocument/2006/relationships/hyperlink" Target="http://docs.developer.amazonservices.com/en_CA/reports/Reports_GetReportScheduleList.html" TargetMode="External"/><Relationship Id="rId40" Type="http://schemas.openxmlformats.org/officeDocument/2006/relationships/hyperlink" Target="http://docs.developer.amazonservices.com/en_CA/fba_inbound/FBAInbound_CreateInboundShipmentPlan.html" TargetMode="External"/><Relationship Id="rId45" Type="http://schemas.openxmlformats.org/officeDocument/2006/relationships/hyperlink" Target="http://docs.developer.amazonservices.com/en_CA/fba_inbound/FBAInbound_GetPrepInstructionsForSKU.html" TargetMode="External"/><Relationship Id="rId66" Type="http://schemas.openxmlformats.org/officeDocument/2006/relationships/hyperlink" Target="http://docs.developer.amazonservices.com/en_CA/fba_outbound/FBAOutbound_UpdateFulfillmentOrder.html" TargetMode="External"/><Relationship Id="rId87" Type="http://schemas.openxmlformats.org/officeDocument/2006/relationships/hyperlink" Target="http://docs.developer.amazonservices.com/en_CA/products/Products_GetMatchingProduct.html" TargetMode="External"/><Relationship Id="rId110" Type="http://schemas.openxmlformats.org/officeDocument/2006/relationships/hyperlink" Target="http://docs.developer.amazonservices.com/en_CA/subscriptions/Subscriptions_SendTestNotificationToDestination.html" TargetMode="External"/><Relationship Id="rId115" Type="http://schemas.openxmlformats.org/officeDocument/2006/relationships/hyperlink" Target="http://docs.developer.amazonservices.com/en_CA/subscriptions/Subscriptions_UpdateSubscription.html" TargetMode="External"/><Relationship Id="rId61" Type="http://schemas.openxmlformats.org/officeDocument/2006/relationships/hyperlink" Target="http://docs.developer.amazonservices.com/en_CA/fba_inventory/FBAInventory_ListInventorySupply.html" TargetMode="External"/><Relationship Id="rId82" Type="http://schemas.openxmlformats.org/officeDocument/2006/relationships/hyperlink" Target="http://docs.developer.amazonservices.com/en_CA/orders-2013-09-01/Orders_GetOrder.html" TargetMode="External"/><Relationship Id="rId19" Type="http://schemas.openxmlformats.org/officeDocument/2006/relationships/hyperlink" Target="http://docs.developer.amazonservices.com/en_CA/reports/Reports_GetReportList.html" TargetMode="External"/><Relationship Id="rId14" Type="http://schemas.openxmlformats.org/officeDocument/2006/relationships/hyperlink" Target="http://docs.developer.amazonservices.com/en_CA/reports/Reports_RequestReport.html" TargetMode="External"/><Relationship Id="rId30" Type="http://schemas.openxmlformats.org/officeDocument/2006/relationships/hyperlink" Target="http://docs.developer.amazonservices.com/en_CA/finances/Finances_ListFinancialEvents.html" TargetMode="External"/><Relationship Id="rId35" Type="http://schemas.openxmlformats.org/officeDocument/2006/relationships/hyperlink" Target="http://docs.developer.amazonservices.com/en_CA/finances/Finances_ListFinancialEvents.html" TargetMode="External"/><Relationship Id="rId56" Type="http://schemas.openxmlformats.org/officeDocument/2006/relationships/hyperlink" Target="http://docs.developer.amazonservices.com/en_CA/fba_inbound/FBAInbound_ListInboundShipments.html" TargetMode="External"/><Relationship Id="rId77" Type="http://schemas.openxmlformats.org/officeDocument/2006/relationships/hyperlink" Target="http://docs.developer.amazonservices.com/en_CA/merch_fulfill/MerchFulfill_GetShipment.html" TargetMode="External"/><Relationship Id="rId100" Type="http://schemas.openxmlformats.org/officeDocument/2006/relationships/hyperlink" Target="http://docs.developer.amazonservices.com/en_CA/products/Products_GetServiceStatus.html" TargetMode="External"/><Relationship Id="rId105" Type="http://schemas.openxmlformats.org/officeDocument/2006/relationships/hyperlink" Target="http://docs.developer.amazonservices.com/en_CA/sellers/Sellers_ListMarketplaceParticipationsByNextToken.html" TargetMode="External"/><Relationship Id="rId8" Type="http://schemas.openxmlformats.org/officeDocument/2006/relationships/hyperlink" Target="http://docs.developer.amazonservices.com/en_CA/feeds/Feeds_SubmitFeed.html" TargetMode="External"/><Relationship Id="rId51" Type="http://schemas.openxmlformats.org/officeDocument/2006/relationships/hyperlink" Target="http://docs.developer.amazonservices.com/en_CA/fba_inbound/FBAInbound_VoidTransportRequest.html" TargetMode="External"/><Relationship Id="rId72" Type="http://schemas.openxmlformats.org/officeDocument/2006/relationships/hyperlink" Target="http://docs.developer.amazonservices.com/en_CA/fba_outbound/FBAOutbound_ListReturnReasonCodes.html" TargetMode="External"/><Relationship Id="rId93" Type="http://schemas.openxmlformats.org/officeDocument/2006/relationships/hyperlink" Target="http://docs.developer.amazonservices.com/en_CA/products/Products_GetLowestPricedOffersForSKU.html" TargetMode="External"/><Relationship Id="rId98" Type="http://schemas.openxmlformats.org/officeDocument/2006/relationships/hyperlink" Target="http://docs.developer.amazonservices.com/en_CA/products/Products_GetProductCategoriesForSKU.html" TargetMode="External"/><Relationship Id="rId3" Type="http://schemas.microsoft.com/office/2007/relationships/stylesWithEffects" Target="stylesWithEffects.xml"/><Relationship Id="rId25" Type="http://schemas.openxmlformats.org/officeDocument/2006/relationships/hyperlink" Target="http://docs.developer.amazonservices.com/en_CA/reports/Reports_GetReportScheduleListByNextToken.html" TargetMode="External"/><Relationship Id="rId46" Type="http://schemas.openxmlformats.org/officeDocument/2006/relationships/hyperlink" Target="http://docs.developer.amazonservices.com/en_CA/fba_inbound/FBAInbound_GetPrepInstructionsForASIN.html" TargetMode="External"/><Relationship Id="rId67" Type="http://schemas.openxmlformats.org/officeDocument/2006/relationships/hyperlink" Target="http://docs.developer.amazonservices.com/en_CA/fba_outbound/FBAOutbound_GetFulfillmentOrder.html" TargetMode="External"/><Relationship Id="rId116" Type="http://schemas.openxmlformats.org/officeDocument/2006/relationships/footer" Target="footer1.xml"/><Relationship Id="rId20" Type="http://schemas.openxmlformats.org/officeDocument/2006/relationships/hyperlink" Target="http://docs.developer.amazonservices.com/en_CA/reports/Reports_GetReportListByNextToken.html" TargetMode="External"/><Relationship Id="rId41" Type="http://schemas.openxmlformats.org/officeDocument/2006/relationships/hyperlink" Target="http://docs.developer.amazonservices.com/en_CA/fba_inbound/FBAInbound_CreateInboundShipment.html" TargetMode="External"/><Relationship Id="rId62" Type="http://schemas.openxmlformats.org/officeDocument/2006/relationships/hyperlink" Target="http://docs.developer.amazonservices.com/en_CA/fba_inventory/FBAInventory_ListInventorySupplyByNextToken.html" TargetMode="External"/><Relationship Id="rId83" Type="http://schemas.openxmlformats.org/officeDocument/2006/relationships/hyperlink" Target="http://docs.developer.amazonservices.com/en_CA/orders-2013-09-01/Orders_ListOrderItems.html" TargetMode="External"/><Relationship Id="rId88" Type="http://schemas.openxmlformats.org/officeDocument/2006/relationships/hyperlink" Target="http://docs.developer.amazonservices.com/en_CA/products/Products_GetMatchingProductForId.html" TargetMode="External"/><Relationship Id="rId111" Type="http://schemas.openxmlformats.org/officeDocument/2006/relationships/hyperlink" Target="http://docs.developer.amazonservices.com/en_CA/subscriptions/Subscriptions_CreateSubscription.html" TargetMode="External"/><Relationship Id="rId15" Type="http://schemas.openxmlformats.org/officeDocument/2006/relationships/hyperlink" Target="http://docs.developer.amazonservices.com/en_CA/reports/Reports_GetReportRequestList.html" TargetMode="External"/><Relationship Id="rId36" Type="http://schemas.openxmlformats.org/officeDocument/2006/relationships/hyperlink" Target="http://docs.developer.amazonservices.com/en_CA/finances/Finances_ListFinancialEventsByNextToken.html" TargetMode="External"/><Relationship Id="rId57" Type="http://schemas.openxmlformats.org/officeDocument/2006/relationships/hyperlink" Target="http://docs.developer.amazonservices.com/en_CA/fba_inbound/FBAInbound_ListInboundShipmentsByNextToken.html" TargetMode="External"/><Relationship Id="rId106" Type="http://schemas.openxmlformats.org/officeDocument/2006/relationships/hyperlink" Target="http://docs.developer.amazonservices.com/en_CA/sellers/Sellers_GetService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7356</Words>
  <Characters>41931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dc:creator>
  <cp:keywords/>
  <dc:description/>
  <cp:lastModifiedBy>BTE</cp:lastModifiedBy>
  <cp:revision>5</cp:revision>
  <dcterms:created xsi:type="dcterms:W3CDTF">2016-10-28T20:19:00Z</dcterms:created>
  <dcterms:modified xsi:type="dcterms:W3CDTF">2016-10-28T20:33:00Z</dcterms:modified>
</cp:coreProperties>
</file>